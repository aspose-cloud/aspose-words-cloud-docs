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2 -->
  <w:body>
    <w:p>
      <w:pPr>
        <w:spacing w:before="693" w:after="0"/>
        <w:ind w:left="372" w:right="6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Create</w:t>
      </w:r>
      <w:r>
        <w:rPr>
          <w:rFonts w:ascii="Times New Roman" w:eastAsia="Times New Roman" w:hAnsi="Times New Roman" w:cs="Times New Roman"/>
          <w:color w:val="000000"/>
          <w:spacing w:val="21"/>
          <w:sz w:val="4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Awesome</w:t>
      </w:r>
      <w:r>
        <w:rPr>
          <w:rFonts w:ascii="Times New Roman" w:eastAsia="Times New Roman" w:hAnsi="Times New Roman" w:cs="Times New Roman"/>
          <w:color w:val="000000"/>
          <w:spacing w:val="21"/>
          <w:sz w:val="4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21"/>
          <w:sz w:val="4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21"/>
          <w:sz w:val="4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21"/>
          <w:sz w:val="4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knitr::kable</w:t>
      </w:r>
      <w:r>
        <w:rPr>
          <w:rFonts w:ascii="Times New Roman" w:eastAsia="Times New Roman" w:hAnsi="Times New Roman" w:cs="Times New Roman"/>
          <w:color w:val="000000"/>
          <w:spacing w:val="21"/>
          <w:sz w:val="41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and</w:t>
      </w:r>
    </w:p>
    <w:p>
      <w:pPr>
        <w:spacing w:before="33" w:after="0"/>
        <w:ind w:left="3780" w:right="358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41"/>
          <w:highlight w:val="none"/>
        </w:rPr>
        <w:t>kableExtra</w:t>
      </w:r>
    </w:p>
    <w:p>
      <w:pPr>
        <w:spacing w:before="0" w:after="0" w:line="398" w:lineRule="exact"/>
        <w:ind w:left="4101" w:right="3935" w:firstLine="131"/>
        <w:jc w:val="left"/>
      </w:pPr>
      <w:r>
        <w:rPr>
          <w:rFonts w:ascii="Times New Roman" w:eastAsia="Times New Roman" w:hAnsi="Times New Roman" w:cs="Times New Roman"/>
          <w:i/>
          <w:color w:val="000000"/>
          <w:spacing w:val="0"/>
          <w:sz w:val="24"/>
          <w:highlight w:val="none"/>
        </w:rPr>
        <w:t>Hao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4"/>
          <w:highlight w:val="none"/>
        </w:rPr>
        <w:t>Zhu 2017-07-03</w:t>
      </w:r>
    </w:p>
    <w:p>
      <w:pPr>
        <w:spacing w:before="384" w:after="0"/>
        <w:ind w:left="7" w:right="806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Contents</w:t>
      </w:r>
    </w:p>
    <w:p>
      <w:pPr>
        <w:spacing w:before="0" w:after="0" w:line="438" w:lineRule="exact"/>
        <w:ind w:left="7" w:right="-20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Overview</w:t>
      </w:r>
      <w:r>
        <w:rPr>
          <w:rFonts w:ascii="Times New Roman" w:eastAsia="Times New Roman" w:hAnsi="Times New Roman" w:cs="Times New Roman"/>
          <w:b/>
          <w:color w:val="000000"/>
          <w:spacing w:val="838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 Installation</w:t>
      </w:r>
      <w:r>
        <w:rPr>
          <w:rFonts w:ascii="Times New Roman" w:eastAsia="Times New Roman" w:hAnsi="Times New Roman" w:cs="Times New Roman"/>
          <w:b/>
          <w:color w:val="000000"/>
          <w:spacing w:val="82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2 Getting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Started</w:t>
      </w:r>
      <w:r>
        <w:rPr>
          <w:rFonts w:ascii="Times New Roman" w:eastAsia="Times New Roman" w:hAnsi="Times New Roman" w:cs="Times New Roman"/>
          <w:b/>
          <w:color w:val="000000"/>
          <w:spacing w:val="784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2</w:t>
      </w:r>
    </w:p>
    <w:p>
      <w:pPr>
        <w:spacing w:before="0" w:after="0" w:line="239" w:lineRule="exact"/>
        <w:ind w:left="306" w:right="13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Plain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 LaTeX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Booktabs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</w:t>
      </w:r>
    </w:p>
    <w:p>
      <w:pPr>
        <w:spacing w:before="162" w:after="0" w:line="239" w:lineRule="exact"/>
        <w:ind w:left="7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Styles</w:t>
      </w:r>
      <w:r>
        <w:rPr>
          <w:rFonts w:ascii="Times New Roman" w:eastAsia="Times New Roman" w:hAnsi="Times New Roman" w:cs="Times New Roman"/>
          <w:b/>
          <w:color w:val="000000"/>
          <w:spacing w:val="816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Options</w:t>
      </w:r>
      <w:r>
        <w:rPr>
          <w:rFonts w:ascii="Times New Roman" w:eastAsia="Times New Roman" w:hAnsi="Times New Roman" w:cs="Times New Roman"/>
          <w:color w:val="000000"/>
          <w:spacing w:val="6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 Full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Width</w:t>
      </w:r>
      <w:r>
        <w:rPr>
          <w:rFonts w:ascii="Times New Roman" w:eastAsia="Times New Roman" w:hAnsi="Times New Roman" w:cs="Times New Roman"/>
          <w:color w:val="000000"/>
          <w:spacing w:val="1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 Position</w:t>
      </w:r>
      <w:r>
        <w:rPr>
          <w:rFonts w:ascii="Times New Roman" w:eastAsia="Times New Roman" w:hAnsi="Times New Roman" w:cs="Times New Roman"/>
          <w:color w:val="000000"/>
          <w:spacing w:val="7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 Font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Size</w:t>
      </w:r>
      <w:r>
        <w:rPr>
          <w:rFonts w:ascii="Times New Roman" w:eastAsia="Times New Roman" w:hAnsi="Times New Roman" w:cs="Times New Roman"/>
          <w:color w:val="000000"/>
          <w:spacing w:val="1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8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7</w:t>
      </w:r>
    </w:p>
    <w:p>
      <w:pPr>
        <w:spacing w:before="0" w:after="0" w:line="438" w:lineRule="exact"/>
        <w:ind w:left="7" w:right="0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Add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Extra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b/>
          <w:color w:val="000000"/>
          <w:spacing w:val="70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8 Add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footnote</w:t>
      </w:r>
      <w:r>
        <w:rPr>
          <w:rFonts w:ascii="Times New Roman" w:eastAsia="Times New Roman" w:hAnsi="Times New Roman" w:cs="Times New Roman"/>
          <w:b/>
          <w:color w:val="000000"/>
          <w:spacing w:val="805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Notation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System</w:t>
      </w:r>
      <w:r>
        <w:rPr>
          <w:rFonts w:ascii="Times New Roman" w:eastAsia="Times New Roman" w:hAnsi="Times New Roman" w:cs="Times New Roman"/>
          <w:color w:val="000000"/>
          <w:spacing w:val="9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2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8 In-table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markers</w:t>
      </w:r>
      <w:r>
        <w:rPr>
          <w:rFonts w:ascii="Times New Roman" w:eastAsia="Times New Roman" w:hAnsi="Times New Roman" w:cs="Times New Roman"/>
          <w:color w:val="000000"/>
          <w:spacing w:val="12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1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10</w:t>
      </w:r>
    </w:p>
    <w:p>
      <w:pPr>
        <w:spacing w:before="0" w:after="0" w:line="438" w:lineRule="exact"/>
        <w:ind w:left="7" w:right="-185" w:firstLine="0"/>
        <w:jc w:val="left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b/>
          <w:color w:val="000000"/>
          <w:spacing w:val="798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10 Add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indentation</w:t>
      </w:r>
      <w:r>
        <w:rPr>
          <w:rFonts w:ascii="Times New Roman" w:eastAsia="Times New Roman" w:hAnsi="Times New Roman" w:cs="Times New Roman"/>
          <w:b/>
          <w:color w:val="000000"/>
          <w:spacing w:val="76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11 Table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Landscape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Page</w:t>
      </w:r>
      <w:r>
        <w:rPr>
          <w:rFonts w:ascii="Times New Roman" w:eastAsia="Times New Roman" w:hAnsi="Times New Roman" w:cs="Times New Roman"/>
          <w:b/>
          <w:color w:val="000000"/>
          <w:spacing w:val="634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11 Column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Style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Specification</w:t>
      </w:r>
      <w:r>
        <w:rPr>
          <w:rFonts w:ascii="Times New Roman" w:eastAsia="Times New Roman" w:hAnsi="Times New Roman" w:cs="Times New Roman"/>
          <w:b/>
          <w:color w:val="000000"/>
          <w:spacing w:val="636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14 Row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Style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Specification</w:t>
      </w:r>
      <w:r>
        <w:rPr>
          <w:rFonts w:ascii="Times New Roman" w:eastAsia="Times New Roman" w:hAnsi="Times New Roman" w:cs="Times New Roman"/>
          <w:b/>
          <w:color w:val="000000"/>
          <w:spacing w:val="70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14 Collapse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Selected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Columns</w:t>
      </w:r>
      <w:r>
        <w:rPr>
          <w:rFonts w:ascii="Times New Roman" w:eastAsia="Times New Roman" w:hAnsi="Times New Roman" w:cs="Times New Roman"/>
          <w:b/>
          <w:color w:val="000000"/>
          <w:spacing w:val="550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15</w:t>
      </w:r>
    </w:p>
    <w:p>
      <w:pPr>
        <w:spacing w:before="391" w:after="0"/>
        <w:ind w:left="7" w:right="7975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Overview</w:t>
      </w:r>
    </w:p>
    <w:p>
      <w:pPr>
        <w:spacing w:before="244" w:after="0" w:line="238" w:lineRule="exact"/>
        <w:ind w:left="0" w:right="19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goal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6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19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help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build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common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complex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manipulate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styles.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imports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pipe</w:t>
      </w:r>
      <w:r>
        <w:rPr>
          <w:rFonts w:ascii="Times New Roman" w:eastAsia="Times New Roman" w:hAnsi="Times New Roman" w:cs="Times New Roman"/>
          <w:color w:val="000000"/>
          <w:spacing w:val="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%&gt;%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symbol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from</w:t>
      </w:r>
      <w:r>
        <w:rPr>
          <w:rFonts w:ascii="Times New Roman" w:eastAsia="Times New Roman" w:hAnsi="Times New Roman" w:cs="Times New Roman"/>
          <w:color w:val="000000"/>
          <w:spacing w:val="7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magrittr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verbalize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functions,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basically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“layers”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output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similar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29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ggplot2</w:t>
      </w:r>
      <w:r>
        <w:rPr>
          <w:rFonts w:ascii="Times New Roman" w:eastAsia="Times New Roman" w:hAnsi="Times New Roman" w:cs="Times New Roman"/>
          <w:color w:val="000000"/>
          <w:spacing w:val="14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plotly</w:t>
      </w:r>
      <w:r>
        <w:rPr>
          <w:rFonts w:ascii="Times New Roman" w:eastAsia="Times New Roman" w:hAnsi="Times New Roman" w:cs="Times New Roman"/>
          <w:color w:val="000000"/>
          <w:spacing w:val="1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</w:p>
    <w:p>
      <w:pPr>
        <w:spacing w:before="1514" w:after="0"/>
        <w:ind w:left="4637" w:right="441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</w:t>
      </w:r>
    </w:p>
    <w:p>
      <w:pPr>
        <w:sectPr>
          <w:pgSz w:w="12240" w:h="15840"/>
          <w:pgMar w:top="640" w:right="1455" w:bottom="640" w:left="1433" w:header="720" w:footer="720"/>
          <w:cols w:space="720"/>
        </w:sectPr>
      </w:pPr>
    </w:p>
    <w:p>
      <w:pPr>
        <w:spacing w:before="671" w:after="0"/>
        <w:ind w:left="37" w:right="7737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Installation</w:t>
      </w:r>
    </w:p>
    <w:p>
      <w:pPr>
        <w:spacing w:before="356" w:after="0"/>
        <w:ind w:left="37" w:right="6308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install.packages</w:t>
      </w:r>
      <w:r>
        <w:rPr>
          <w:rFonts w:ascii="Times New Roman" w:eastAsia="Times New Roman" w:hAnsi="Times New Roman" w:cs="Times New Roman"/>
          <w:color w:val="auto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"kableExtra"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numPr>
          <w:ilvl w:val="0"/>
          <w:numId w:val="1"/>
        </w:numPr>
        <w:spacing w:before="258" w:after="0"/>
        <w:ind w:right="7565"/>
        <w:jc w:val="both"/>
      </w:pPr>
      <w:r>
        <w:rPr>
          <w:rFonts w:ascii="Times New Roman" w:eastAsia="Times New Roman" w:hAnsi="Times New Roman" w:cs="Times New Roman"/>
          <w:i/>
          <w:color w:val="8F5903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i/>
          <w:color w:val="8F5903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8F5903"/>
          <w:spacing w:val="0"/>
          <w:sz w:val="20"/>
          <w:highlight w:val="none"/>
        </w:rPr>
        <w:t>dev</w:t>
      </w:r>
      <w:r>
        <w:rPr>
          <w:rFonts w:ascii="Times New Roman" w:eastAsia="Times New Roman" w:hAnsi="Times New Roman" w:cs="Times New Roman"/>
          <w:i/>
          <w:color w:val="8F5903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8F5903"/>
          <w:spacing w:val="0"/>
          <w:sz w:val="20"/>
          <w:highlight w:val="none"/>
        </w:rPr>
        <w:t>version</w:t>
      </w:r>
    </w:p>
    <w:p>
      <w:pPr>
        <w:numPr>
          <w:ilvl w:val="0"/>
          <w:numId w:val="1"/>
        </w:numPr>
        <w:spacing w:before="0" w:after="0"/>
        <w:ind w:right="6683"/>
        <w:jc w:val="both"/>
      </w:pPr>
      <w:r>
        <w:rPr>
          <w:rFonts w:ascii="Times New Roman" w:eastAsia="Times New Roman" w:hAnsi="Times New Roman" w:cs="Times New Roman"/>
          <w:i/>
          <w:color w:val="8F5903"/>
          <w:spacing w:val="0"/>
          <w:sz w:val="20"/>
          <w:highlight w:val="none"/>
        </w:rPr>
        <w:t>install.packages("devtools")</w:t>
      </w:r>
    </w:p>
    <w:p>
      <w:pPr>
        <w:spacing w:before="17" w:after="0"/>
        <w:ind w:left="37" w:right="454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devtools::</w:t>
      </w:r>
      <w:r>
        <w:rPr>
          <w:rFonts w:ascii="Times New Roman" w:eastAsia="Times New Roman" w:hAnsi="Times New Roman" w:cs="Times New Roman"/>
          <w:b/>
          <w:color w:val="auto"/>
          <w:spacing w:val="21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none"/>
        </w:rPr>
        <w:t>install_github</w:t>
      </w:r>
      <w:r>
        <w:rPr>
          <w:rFonts w:ascii="Times New Roman" w:eastAsia="Times New Roman" w:hAnsi="Times New Roman" w:cs="Times New Roman"/>
          <w:color w:val="auto"/>
          <w:spacing w:val="24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"haozhu233/kableExtra"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)</w:t>
      </w:r>
    </w:p>
    <w:p>
      <w:pPr>
        <w:spacing w:before="526" w:after="0"/>
        <w:ind w:left="37" w:right="720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Getting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Started</w:t>
      </w:r>
    </w:p>
    <w:p>
      <w:pPr>
        <w:spacing w:before="285" w:after="0"/>
        <w:ind w:left="37" w:right="308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first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from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dataset</w:t>
      </w:r>
      <w:r>
        <w:rPr>
          <w:rFonts w:ascii="Times New Roman" w:eastAsia="Times New Roman" w:hAnsi="Times New Roman" w:cs="Times New Roman"/>
          <w:color w:val="000000"/>
          <w:spacing w:val="3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mtcars</w:t>
      </w:r>
    </w:p>
    <w:p>
      <w:pPr>
        <w:spacing w:before="71" w:after="0" w:line="239" w:lineRule="exact"/>
        <w:ind w:left="37" w:right="7270" w:firstLine="0"/>
        <w:jc w:val="left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library</w:t>
      </w:r>
      <w:r>
        <w:rPr>
          <w:rFonts w:ascii="Times New Roman" w:eastAsia="Times New Roman" w:hAnsi="Times New Roman" w:cs="Times New Roman"/>
          <w:color w:val="auto"/>
          <w:spacing w:val="8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(knitr)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library</w:t>
      </w:r>
      <w:r>
        <w:rPr>
          <w:rFonts w:ascii="Times New Roman" w:eastAsia="Times New Roman" w:hAnsi="Times New Roman" w:cs="Times New Roman"/>
          <w:color w:val="auto"/>
          <w:spacing w:val="8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(kableExtra) dt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&lt;-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mtcars[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]</w:t>
      </w:r>
    </w:p>
    <w:p>
      <w:pPr>
        <w:spacing w:before="188" w:after="0" w:line="238" w:lineRule="exact"/>
        <w:ind w:left="27" w:right="6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color w:val="000000"/>
          <w:spacing w:val="1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kable()</w:t>
      </w:r>
      <w:r>
        <w:rPr>
          <w:rFonts w:ascii="Times New Roman" w:eastAsia="Times New Roman" w:hAnsi="Times New Roman" w:cs="Times New Roman"/>
          <w:color w:val="000000"/>
          <w:spacing w:val="1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don’t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specify</w:t>
      </w:r>
      <w:r>
        <w:rPr>
          <w:rFonts w:ascii="Times New Roman" w:eastAsia="Times New Roman" w:hAnsi="Times New Roman" w:cs="Times New Roman"/>
          <w:color w:val="000000"/>
          <w:spacing w:val="7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format</w:t>
      </w:r>
      <w:r>
        <w:rPr>
          <w:rFonts w:ascii="Times New Roman" w:eastAsia="Times New Roman" w:hAnsi="Times New Roman" w:cs="Times New Roman"/>
          <w:color w:val="000000"/>
          <w:spacing w:val="4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default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generate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markdown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let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pandoc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handle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conversion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from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markdown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HTML/PDF.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most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favorable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approach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</w:p>
    <w:p>
      <w:pPr>
        <w:spacing w:before="17" w:after="0"/>
        <w:ind w:left="37" w:right="30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render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most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simple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format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independent.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switch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from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HTML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pdf,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basically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don’t</w:t>
      </w:r>
    </w:p>
    <w:p>
      <w:pPr>
        <w:spacing w:before="17" w:after="0"/>
        <w:ind w:left="37" w:right="33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change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anything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code.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However,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markdown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doesn’t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support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complex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example,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</w:p>
    <w:p>
      <w:pPr>
        <w:spacing w:before="17" w:after="0"/>
        <w:ind w:left="32" w:right="38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double-row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markdown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just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cannot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provide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functionality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need.</w:t>
      </w:r>
    </w:p>
    <w:p>
      <w:pPr>
        <w:spacing w:before="0" w:after="0" w:line="240" w:lineRule="exact"/>
        <w:ind w:left="0" w:right="-200" w:firstLine="29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result,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such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should</w:t>
      </w:r>
      <w:r>
        <w:rPr>
          <w:rFonts w:ascii="Times New Roman" w:eastAsia="Times New Roman" w:hAnsi="Times New Roman" w:cs="Times New Roman"/>
          <w:b/>
          <w:color w:val="000000"/>
          <w:spacing w:val="28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define</w:t>
      </w:r>
      <w:r>
        <w:rPr>
          <w:rFonts w:ascii="Times New Roman" w:eastAsia="Times New Roman" w:hAnsi="Times New Roman" w:cs="Times New Roman"/>
          <w:b/>
          <w:color w:val="000000"/>
          <w:spacing w:val="9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format</w:t>
      </w:r>
      <w:r>
        <w:rPr>
          <w:rFonts w:ascii="Times New Roman" w:eastAsia="Times New Roman" w:hAnsi="Times New Roman" w:cs="Times New Roman"/>
          <w:b/>
          <w:color w:val="000000"/>
          <w:spacing w:val="6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b/>
          <w:color w:val="000000"/>
          <w:spacing w:val="5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kable()</w:t>
      </w:r>
      <w:r>
        <w:rPr>
          <w:rFonts w:ascii="Times New Roman" w:eastAsia="Times New Roman" w:hAnsi="Times New Roman" w:cs="Times New Roman"/>
          <w:color w:val="000000"/>
          <w:spacing w:val="15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either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“html”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“latex”.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also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define</w:t>
      </w:r>
      <w:r>
        <w:rPr>
          <w:rFonts w:ascii="Times New Roman" w:eastAsia="Times New Roman" w:hAnsi="Times New Roman" w:cs="Times New Roman"/>
          <w:i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global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option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at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beginning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i/>
          <w:color w:val="000000"/>
          <w:spacing w:val="18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options(knitr.table.format</w:t>
      </w:r>
      <w:r>
        <w:rPr>
          <w:rFonts w:ascii="Times New Roman" w:eastAsia="Times New Roman" w:hAnsi="Times New Roman" w:cs="Times New Roman"/>
          <w:i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i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"html")</w:t>
      </w:r>
      <w:r>
        <w:rPr>
          <w:rFonts w:ascii="Times New Roman" w:eastAsia="Times New Roman" w:hAnsi="Times New Roman" w:cs="Times New Roman"/>
          <w:i/>
          <w:color w:val="000000"/>
          <w:spacing w:val="79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so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 xml:space="preserve">you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don’t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repeat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step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everytime.</w:t>
      </w:r>
    </w:p>
    <w:p>
      <w:pPr>
        <w:spacing w:before="88" w:after="0"/>
        <w:ind w:left="37" w:right="600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options</w:t>
      </w:r>
      <w:r>
        <w:rPr>
          <w:rFonts w:ascii="Times New Roman" w:eastAsia="Times New Roman" w:hAnsi="Times New Roman" w:cs="Times New Roman"/>
          <w:color w:val="auto"/>
          <w:spacing w:val="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knitr.table.format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"latex"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0" w:after="0" w:line="239" w:lineRule="exact"/>
        <w:ind w:left="37" w:right="219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##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If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you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don</w:t>
      </w:r>
      <w:r>
        <w:rPr>
          <w:rFonts w:ascii="Times New Roman" w:eastAsia="Times New Roman" w:hAnsi="Times New Roman" w:cs="Times New Roman"/>
          <w:color w:val="000000"/>
          <w:spacing w:val="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define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format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here,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you</w:t>
      </w:r>
      <w:r>
        <w:rPr>
          <w:rFonts w:ascii="Times New Roman" w:eastAsia="Times New Roman" w:hAnsi="Times New Roman" w:cs="Times New Roman"/>
          <w:color w:val="000000"/>
          <w:spacing w:val="37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ll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need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put</w:t>
      </w:r>
      <w:r>
        <w:rPr>
          <w:rFonts w:ascii="Times New Roman" w:eastAsia="Times New Roman" w:hAnsi="Times New Roman" w:cs="Times New Roman"/>
          <w:color w:val="000000"/>
          <w:spacing w:val="2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format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"latex" ##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every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function.</w:t>
      </w:r>
    </w:p>
    <w:p>
      <w:pPr>
        <w:spacing w:before="474" w:after="0"/>
        <w:ind w:left="37" w:right="7824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Plain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LaTeX</w:t>
      </w:r>
    </w:p>
    <w:p>
      <w:pPr>
        <w:spacing w:before="145" w:after="0" w:line="318" w:lineRule="exact"/>
        <w:ind w:left="37" w:right="518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Plain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looks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relatively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ugly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2017.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(dt)</w:t>
      </w:r>
    </w:p>
    <w:p>
      <w:pPr>
        <w:spacing w:before="136" w:after="0"/>
        <w:ind w:left="0" w:right="0"/>
      </w:pPr>
      <w:r>
        <w:rPr>
          <w:rFonts w:ascii="Times New Roman" w:eastAsia="Times New Roman" w:hAnsi="Times New Roman" w:cs="Times New Roman"/>
          <w:color w:val="000000"/>
          <w:spacing w:val="0"/>
          <w:sz w:val="2"/>
          <w:highlight w:val="none"/>
        </w:rPr>
        <w:t xml:space="preserve"> </w:t>
      </w:r>
    </w:p>
    <w:tbl>
      <w:tblPr>
        <w:tblW w:w="288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624"/>
        <w:gridCol w:w="496"/>
        <w:gridCol w:w="602"/>
        <w:gridCol w:w="546"/>
        <w:gridCol w:w="613"/>
      </w:tblGrid>
      <w:tr>
        <w:tblPrEx>
          <w:tblW w:w="2881" w:type="dxa"/>
          <w:tblInd w:w="12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623" w:type="dxa"/>
            <w:noWrap w:val="0"/>
            <w:tcMar>
              <w:left w:w="124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mpg</w:t>
            </w:r>
          </w:p>
        </w:tc>
        <w:tc>
          <w:tcPr>
            <w:tcW w:w="496" w:type="dxa"/>
            <w:noWrap w:val="0"/>
            <w:tcMar>
              <w:left w:w="124" w:type="dxa"/>
              <w:right w:w="29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cyl</w:t>
            </w:r>
          </w:p>
        </w:tc>
        <w:tc>
          <w:tcPr>
            <w:tcW w:w="602" w:type="dxa"/>
            <w:noWrap w:val="0"/>
            <w:tcMar>
              <w:left w:w="124" w:type="dxa"/>
              <w:right w:w="47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disp</w:t>
            </w:r>
          </w:p>
        </w:tc>
        <w:tc>
          <w:tcPr>
            <w:tcW w:w="546" w:type="dxa"/>
            <w:noWrap w:val="0"/>
            <w:tcMar>
              <w:left w:w="201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hp</w:t>
            </w:r>
          </w:p>
        </w:tc>
        <w:tc>
          <w:tcPr>
            <w:tcW w:w="613" w:type="dxa"/>
            <w:noWrap w:val="0"/>
            <w:tcMar>
              <w:left w:w="124" w:type="dxa"/>
              <w:right w:w="80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drat</w:t>
            </w:r>
          </w:p>
        </w:tc>
      </w:tr>
      <w:tr>
        <w:tblPrEx>
          <w:tblW w:w="288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623" w:type="dxa"/>
            <w:noWrap w:val="0"/>
            <w:tcMar>
              <w:left w:w="146" w:type="dxa"/>
              <w:right w:w="29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/>
              <w:ind w:right="0"/>
              <w:jc w:val="both"/>
            </w:pPr>
          </w:p>
        </w:tc>
        <w:tc>
          <w:tcPr>
            <w:tcW w:w="496" w:type="dxa"/>
            <w:noWrap w:val="0"/>
            <w:tcMar>
              <w:left w:w="273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6</w:t>
            </w:r>
          </w:p>
        </w:tc>
        <w:tc>
          <w:tcPr>
            <w:tcW w:w="602" w:type="dxa"/>
            <w:noWrap w:val="0"/>
            <w:tcMar>
              <w:left w:w="180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160</w:t>
            </w:r>
          </w:p>
        </w:tc>
        <w:tc>
          <w:tcPr>
            <w:tcW w:w="546" w:type="dxa"/>
            <w:noWrap w:val="0"/>
            <w:tcMar>
              <w:left w:w="124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110</w:t>
            </w:r>
          </w:p>
        </w:tc>
        <w:tc>
          <w:tcPr>
            <w:tcW w:w="613" w:type="dxa"/>
            <w:noWrap w:val="0"/>
            <w:tcMar>
              <w:left w:w="135" w:type="dxa"/>
              <w:right w:w="29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/>
              <w:ind w:right="0"/>
              <w:jc w:val="both"/>
            </w:pPr>
          </w:p>
        </w:tc>
      </w:tr>
      <w:tr>
        <w:tblPrEx>
          <w:tblW w:w="288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623" w:type="dxa"/>
            <w:noWrap w:val="0"/>
            <w:tcMar>
              <w:left w:w="146" w:type="dxa"/>
              <w:right w:w="29" w:type="dxa"/>
            </w:tcMar>
            <w:vAlign w:val="top"/>
          </w:tcPr>
          <w:p>
            <w:pPr>
              <w:numPr>
                <w:ilvl w:val="0"/>
                <w:numId w:val="4"/>
              </w:numPr>
              <w:spacing w:before="0" w:after="0"/>
              <w:ind w:right="0"/>
              <w:jc w:val="both"/>
            </w:pPr>
          </w:p>
        </w:tc>
        <w:tc>
          <w:tcPr>
            <w:tcW w:w="496" w:type="dxa"/>
            <w:noWrap w:val="0"/>
            <w:tcMar>
              <w:left w:w="273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6</w:t>
            </w:r>
          </w:p>
        </w:tc>
        <w:tc>
          <w:tcPr>
            <w:tcW w:w="602" w:type="dxa"/>
            <w:noWrap w:val="0"/>
            <w:tcMar>
              <w:left w:w="180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160</w:t>
            </w:r>
          </w:p>
        </w:tc>
        <w:tc>
          <w:tcPr>
            <w:tcW w:w="546" w:type="dxa"/>
            <w:noWrap w:val="0"/>
            <w:tcMar>
              <w:left w:w="124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110</w:t>
            </w:r>
          </w:p>
        </w:tc>
        <w:tc>
          <w:tcPr>
            <w:tcW w:w="613" w:type="dxa"/>
            <w:noWrap w:val="0"/>
            <w:tcMar>
              <w:left w:w="135" w:type="dxa"/>
              <w:right w:w="29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/>
              <w:ind w:right="0"/>
              <w:jc w:val="both"/>
            </w:pPr>
          </w:p>
        </w:tc>
      </w:tr>
      <w:tr>
        <w:tblPrEx>
          <w:tblW w:w="288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623" w:type="dxa"/>
            <w:noWrap w:val="0"/>
            <w:tcMar>
              <w:left w:w="146" w:type="dxa"/>
              <w:right w:w="29" w:type="dxa"/>
            </w:tcMar>
            <w:vAlign w:val="top"/>
          </w:tcPr>
          <w:p>
            <w:pPr>
              <w:numPr>
                <w:ilvl w:val="0"/>
                <w:numId w:val="6"/>
              </w:numPr>
              <w:spacing w:before="0" w:after="0"/>
              <w:ind w:right="0"/>
              <w:jc w:val="both"/>
            </w:pPr>
          </w:p>
        </w:tc>
        <w:tc>
          <w:tcPr>
            <w:tcW w:w="496" w:type="dxa"/>
            <w:noWrap w:val="0"/>
            <w:tcMar>
              <w:left w:w="273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4</w:t>
            </w:r>
          </w:p>
        </w:tc>
        <w:tc>
          <w:tcPr>
            <w:tcW w:w="602" w:type="dxa"/>
            <w:noWrap w:val="0"/>
            <w:tcMar>
              <w:left w:w="180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108</w:t>
            </w:r>
          </w:p>
        </w:tc>
        <w:tc>
          <w:tcPr>
            <w:tcW w:w="546" w:type="dxa"/>
            <w:noWrap w:val="0"/>
            <w:tcMar>
              <w:left w:w="223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93</w:t>
            </w:r>
          </w:p>
        </w:tc>
        <w:tc>
          <w:tcPr>
            <w:tcW w:w="613" w:type="dxa"/>
            <w:noWrap w:val="0"/>
            <w:tcMar>
              <w:left w:w="135" w:type="dxa"/>
              <w:right w:w="29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/>
              <w:ind w:right="0"/>
              <w:jc w:val="both"/>
            </w:pPr>
          </w:p>
        </w:tc>
      </w:tr>
      <w:tr>
        <w:tblPrEx>
          <w:tblW w:w="288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623" w:type="dxa"/>
            <w:noWrap w:val="0"/>
            <w:tcMar>
              <w:left w:w="146" w:type="dxa"/>
              <w:right w:w="29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/>
              <w:ind w:right="0"/>
              <w:jc w:val="both"/>
            </w:pPr>
          </w:p>
        </w:tc>
        <w:tc>
          <w:tcPr>
            <w:tcW w:w="496" w:type="dxa"/>
            <w:noWrap w:val="0"/>
            <w:tcMar>
              <w:left w:w="273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6</w:t>
            </w:r>
          </w:p>
        </w:tc>
        <w:tc>
          <w:tcPr>
            <w:tcW w:w="602" w:type="dxa"/>
            <w:noWrap w:val="0"/>
            <w:tcMar>
              <w:left w:w="180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258</w:t>
            </w:r>
          </w:p>
        </w:tc>
        <w:tc>
          <w:tcPr>
            <w:tcW w:w="546" w:type="dxa"/>
            <w:noWrap w:val="0"/>
            <w:tcMar>
              <w:left w:w="124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110</w:t>
            </w:r>
          </w:p>
        </w:tc>
        <w:tc>
          <w:tcPr>
            <w:tcW w:w="613" w:type="dxa"/>
            <w:noWrap w:val="0"/>
            <w:tcMar>
              <w:left w:w="135" w:type="dxa"/>
              <w:right w:w="29" w:type="dxa"/>
            </w:tcMar>
            <w:vAlign w:val="top"/>
          </w:tcPr>
          <w:p>
            <w:pPr>
              <w:numPr>
                <w:ilvl w:val="0"/>
                <w:numId w:val="9"/>
              </w:numPr>
              <w:spacing w:before="0" w:after="0"/>
              <w:ind w:right="0"/>
              <w:jc w:val="both"/>
            </w:pPr>
          </w:p>
        </w:tc>
      </w:tr>
      <w:tr>
        <w:tblPrEx>
          <w:tblW w:w="288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623" w:type="dxa"/>
            <w:noWrap w:val="0"/>
            <w:tcMar>
              <w:left w:w="146" w:type="dxa"/>
              <w:right w:w="29" w:type="dxa"/>
            </w:tcMar>
            <w:vAlign w:val="top"/>
          </w:tcPr>
          <w:p>
            <w:pPr>
              <w:numPr>
                <w:ilvl w:val="0"/>
                <w:numId w:val="10"/>
              </w:numPr>
              <w:spacing w:before="0" w:after="0"/>
              <w:ind w:right="0"/>
              <w:jc w:val="both"/>
            </w:pPr>
          </w:p>
        </w:tc>
        <w:tc>
          <w:tcPr>
            <w:tcW w:w="496" w:type="dxa"/>
            <w:noWrap w:val="0"/>
            <w:tcMar>
              <w:left w:w="273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8</w:t>
            </w:r>
          </w:p>
        </w:tc>
        <w:tc>
          <w:tcPr>
            <w:tcW w:w="602" w:type="dxa"/>
            <w:noWrap w:val="0"/>
            <w:tcMar>
              <w:left w:w="180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360</w:t>
            </w:r>
          </w:p>
        </w:tc>
        <w:tc>
          <w:tcPr>
            <w:tcW w:w="546" w:type="dxa"/>
            <w:noWrap w:val="0"/>
            <w:tcMar>
              <w:left w:w="124" w:type="dxa"/>
              <w:right w:w="24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none"/>
              </w:rPr>
              <w:t>175</w:t>
            </w:r>
          </w:p>
        </w:tc>
        <w:tc>
          <w:tcPr>
            <w:tcW w:w="613" w:type="dxa"/>
            <w:noWrap w:val="0"/>
            <w:tcMar>
              <w:left w:w="135" w:type="dxa"/>
              <w:right w:w="29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/>
              <w:ind w:right="0"/>
              <w:jc w:val="both"/>
            </w:pPr>
          </w:p>
        </w:tc>
      </w:tr>
    </w:tbl>
    <w:p>
      <w:pPr>
        <w:spacing w:before="333" w:after="0"/>
        <w:ind w:left="37" w:right="6198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LaTeX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Table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with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Booktabs</w:t>
      </w:r>
    </w:p>
    <w:p>
      <w:pPr>
        <w:spacing w:before="218" w:after="0" w:line="237" w:lineRule="exact"/>
        <w:ind w:left="30" w:right="258" w:firstLine="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Similar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Bootstrap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HTML,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trick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make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look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prettier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well.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different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part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time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don’t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pipe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outputs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another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Instead,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you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should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call</w:t>
      </w:r>
      <w:r>
        <w:rPr>
          <w:rFonts w:ascii="Times New Roman" w:eastAsia="Times New Roman" w:hAnsi="Times New Roman" w:cs="Times New Roman"/>
          <w:color w:val="000000"/>
          <w:spacing w:val="6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booktabs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</w:t>
      </w:r>
      <w:r>
        <w:rPr>
          <w:rFonts w:ascii="Times New Roman" w:eastAsia="Times New Roman" w:hAnsi="Times New Roman" w:cs="Times New Roman"/>
          <w:color w:val="000000"/>
          <w:spacing w:val="10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directly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8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kable()</w:t>
      </w:r>
    </w:p>
    <w:p>
      <w:pPr>
        <w:spacing w:before="88" w:after="0"/>
        <w:ind w:left="37" w:right="7012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</w:p>
    <w:p>
      <w:pPr>
        <w:spacing w:before="1119" w:after="0"/>
        <w:ind w:left="4667" w:right="441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</w:t>
      </w:r>
    </w:p>
    <w:p>
      <w:pPr>
        <w:sectPr>
          <w:pgSz w:w="12240" w:h="15840"/>
          <w:pgMar w:top="640" w:right="1460" w:bottom="640" w:left="1403" w:header="720" w:footer="720"/>
          <w:cols w:space="720"/>
        </w:sectPr>
      </w:pPr>
    </w:p>
    <w:p>
      <w:pPr>
        <w:spacing w:before="637" w:after="0" w:line="339" w:lineRule="exact"/>
        <w:ind w:left="125" w:right="3895" w:firstLine="1895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  <w:u w:val="single"/>
        </w:rPr>
        <w:t>mpg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  <w:u w:val="single"/>
        </w:rPr>
        <w:t>cyl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  <w:u w:val="single"/>
        </w:rPr>
        <w:t>disp</w:t>
      </w:r>
      <w:r>
        <w:rPr>
          <w:rFonts w:ascii="Times New Roman" w:eastAsia="Times New Roman" w:hAnsi="Times New Roman" w:cs="Times New Roman"/>
          <w:color w:val="000000"/>
          <w:spacing w:val="267"/>
          <w:sz w:val="20"/>
          <w:highlight w:val="non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  <w:u w:val="single"/>
        </w:rPr>
        <w:t>hp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  <w:u w:val="single"/>
        </w:rPr>
        <w:t>drat</w:t>
      </w:r>
      <w:r>
        <w:rPr>
          <w:rFonts w:ascii="Times New Roman" w:eastAsia="Times New Roman" w:hAnsi="Times New Roman" w:cs="Times New Roman"/>
          <w:color w:val="000000"/>
          <w:spacing w:val="422"/>
          <w:sz w:val="20"/>
          <w:highlight w:val="non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  <w:u w:val="single"/>
        </w:rPr>
        <w:t xml:space="preserve">wt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RX4</w:t>
      </w:r>
      <w:r>
        <w:rPr>
          <w:rFonts w:ascii="Times New Roman" w:eastAsia="Times New Roman" w:hAnsi="Times New Roman" w:cs="Times New Roman"/>
          <w:color w:val="000000"/>
          <w:spacing w:val="82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21.0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3.90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Wag</w:t>
      </w:r>
      <w:r>
        <w:rPr>
          <w:rFonts w:ascii="Times New Roman" w:eastAsia="Times New Roman" w:hAnsi="Times New Roman" w:cs="Times New Roman"/>
          <w:color w:val="000000"/>
          <w:spacing w:val="37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21.0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3.90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710</w:t>
      </w:r>
      <w:r>
        <w:rPr>
          <w:rFonts w:ascii="Times New Roman" w:eastAsia="Times New Roman" w:hAnsi="Times New Roman" w:cs="Times New Roman"/>
          <w:color w:val="000000"/>
          <w:spacing w:val="87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22.8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3.85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Drive</w:t>
      </w:r>
      <w:r>
        <w:rPr>
          <w:rFonts w:ascii="Times New Roman" w:eastAsia="Times New Roman" w:hAnsi="Times New Roman" w:cs="Times New Roman"/>
          <w:color w:val="000000"/>
          <w:spacing w:val="55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21.4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3.08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18.7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3.15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3.440</w:t>
      </w:r>
    </w:p>
    <w:p>
      <w:pPr>
        <w:spacing w:before="394" w:after="0"/>
        <w:ind w:left="5" w:right="7639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Table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Styles</w:t>
      </w:r>
    </w:p>
    <w:p>
      <w:pPr>
        <w:spacing w:before="255" w:after="0" w:line="239" w:lineRule="exact"/>
        <w:ind w:left="5" w:right="-11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kable_styling</w:t>
      </w:r>
      <w:r>
        <w:rPr>
          <w:rFonts w:ascii="Times New Roman" w:eastAsia="Times New Roman" w:hAnsi="Times New Roman" w:cs="Times New Roman"/>
          <w:color w:val="000000"/>
          <w:spacing w:val="29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uses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same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syntax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structure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28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kable_styling</w:t>
      </w:r>
      <w:r>
        <w:rPr>
          <w:rFonts w:ascii="Times New Roman" w:eastAsia="Times New Roman" w:hAnsi="Times New Roman" w:cs="Times New Roman"/>
          <w:color w:val="000000"/>
          <w:spacing w:val="29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HTML.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However,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instead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bootstrap_options</w:t>
      </w:r>
      <w:r>
        <w:rPr>
          <w:rFonts w:ascii="Times New Roman" w:eastAsia="Times New Roman" w:hAnsi="Times New Roman" w:cs="Times New Roman"/>
          <w:color w:val="000000"/>
          <w:spacing w:val="3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should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specify</w:t>
      </w:r>
      <w:r>
        <w:rPr>
          <w:rFonts w:ascii="Times New Roman" w:eastAsia="Times New Roman" w:hAnsi="Times New Roman" w:cs="Times New Roman"/>
          <w:color w:val="000000"/>
          <w:spacing w:val="8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latex_options</w:t>
      </w:r>
      <w:r>
        <w:rPr>
          <w:rFonts w:ascii="Times New Roman" w:eastAsia="Times New Roman" w:hAnsi="Times New Roman" w:cs="Times New Roman"/>
          <w:color w:val="000000"/>
          <w:spacing w:val="30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instead.</w:t>
      </w:r>
    </w:p>
    <w:p>
      <w:pPr>
        <w:spacing w:before="361" w:after="0"/>
        <w:ind w:left="5" w:right="7534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LaTeX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Options</w:t>
      </w:r>
    </w:p>
    <w:p>
      <w:pPr>
        <w:spacing w:before="205" w:after="0" w:line="239" w:lineRule="exact"/>
        <w:ind w:left="5" w:right="8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Similar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8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bootstap_options</w:t>
      </w:r>
      <w:r>
        <w:rPr>
          <w:rFonts w:ascii="Times New Roman" w:eastAsia="Times New Roman" w:hAnsi="Times New Roman" w:cs="Times New Roman"/>
          <w:color w:val="000000"/>
          <w:spacing w:val="26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latex_options</w:t>
      </w:r>
      <w:r>
        <w:rPr>
          <w:rFonts w:ascii="Times New Roman" w:eastAsia="Times New Roman" w:hAnsi="Times New Roman" w:cs="Times New Roman"/>
          <w:color w:val="000000"/>
          <w:spacing w:val="30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charter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vector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bunch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including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striped</w:t>
      </w:r>
      <w:r>
        <w:rPr>
          <w:rFonts w:ascii="Times New Roman" w:eastAsia="Times New Roman" w:hAnsi="Times New Roman" w:cs="Times New Roman"/>
          <w:color w:val="000000"/>
          <w:spacing w:val="14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hold_position</w:t>
      </w:r>
      <w:r>
        <w:rPr>
          <w:rFonts w:ascii="Times New Roman" w:eastAsia="Times New Roman" w:hAnsi="Times New Roman" w:cs="Times New Roman"/>
          <w:color w:val="000000"/>
          <w:spacing w:val="28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scale_down</w:t>
      </w:r>
      <w:r>
        <w:rPr>
          <w:rFonts w:ascii="Times New Roman" w:eastAsia="Times New Roman" w:hAnsi="Times New Roman" w:cs="Times New Roman"/>
          <w:color w:val="000000"/>
          <w:spacing w:val="5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</w:p>
    <w:p>
      <w:pPr>
        <w:spacing w:before="357" w:after="0"/>
        <w:ind w:left="5" w:right="849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Striped</w:t>
      </w:r>
    </w:p>
    <w:p>
      <w:pPr>
        <w:spacing w:before="213" w:after="0" w:line="239" w:lineRule="exact"/>
        <w:ind w:left="0" w:right="-200" w:firstLine="5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Even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though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world,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people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usually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call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36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alternative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colors</w:t>
      </w:r>
      <w:r>
        <w:rPr>
          <w:rFonts w:ascii="Times New Roman" w:eastAsia="Times New Roman" w:hAnsi="Times New Roman" w:cs="Times New Roman"/>
          <w:color w:val="000000"/>
          <w:spacing w:val="4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but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here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I’m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its bootstrap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name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consistency.</w:t>
      </w:r>
      <w:r>
        <w:rPr>
          <w:rFonts w:ascii="Times New Roman" w:eastAsia="Times New Roman" w:hAnsi="Times New Roman" w:cs="Times New Roman"/>
          <w:color w:val="000000"/>
          <w:spacing w:val="7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make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happen,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9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xcolor</w:t>
      </w:r>
      <w:r>
        <w:rPr>
          <w:rFonts w:ascii="Times New Roman" w:eastAsia="Times New Roman" w:hAnsi="Times New Roman" w:cs="Times New Roman"/>
          <w:color w:val="000000"/>
          <w:spacing w:val="14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required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loaded.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environment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like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rmarkdown::pdf_document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(rmarkdown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1.4.0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+),</w:t>
      </w:r>
      <w:r>
        <w:rPr>
          <w:rFonts w:ascii="Times New Roman" w:eastAsia="Times New Roman" w:hAnsi="Times New Roman" w:cs="Times New Roman"/>
          <w:color w:val="000000"/>
          <w:spacing w:val="47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kable_styling</w:t>
      </w:r>
      <w:r>
        <w:rPr>
          <w:rFonts w:ascii="Times New Roman" w:eastAsia="Times New Roman" w:hAnsi="Times New Roman" w:cs="Times New Roman"/>
          <w:color w:val="000000"/>
          <w:spacing w:val="30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load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automatically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striped</w:t>
      </w:r>
      <w:r>
        <w:rPr>
          <w:rFonts w:ascii="Times New Roman" w:eastAsia="Times New Roman" w:hAnsi="Times New Roman" w:cs="Times New Roman"/>
          <w:color w:val="000000"/>
          <w:spacing w:val="20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enabled.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However,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other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cases,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probably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import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package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yourself.</w:t>
      </w:r>
    </w:p>
    <w:p>
      <w:pPr>
        <w:spacing w:before="83" w:after="0"/>
        <w:ind w:left="5" w:right="6453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14" w:right="5327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"striped"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310" w:after="0"/>
        <w:ind w:left="3985" w:right="200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26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4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wt</w:t>
      </w:r>
    </w:p>
    <w:p>
      <w:pPr>
        <w:spacing w:before="86" w:after="0" w:line="239" w:lineRule="exact"/>
        <w:ind w:left="2090" w:right="186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2.620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2.875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2.320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564" w:after="0"/>
        <w:ind w:left="5" w:right="795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Hold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Position</w:t>
      </w:r>
    </w:p>
    <w:p>
      <w:pPr>
        <w:spacing w:before="212" w:after="0" w:line="241" w:lineRule="exact"/>
        <w:ind w:left="0" w:right="-99" w:firstLine="5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provide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caption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2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kable()</w:t>
      </w:r>
      <w:r>
        <w:rPr>
          <w:rFonts w:ascii="Times New Roman" w:eastAsia="Times New Roman" w:hAnsi="Times New Roman" w:cs="Times New Roman"/>
          <w:color w:val="000000"/>
          <w:spacing w:val="11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tabular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29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5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environment,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unless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are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color w:val="000000"/>
          <w:spacing w:val="6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longtable</w:t>
      </w:r>
      <w:r>
        <w:rPr>
          <w:rFonts w:ascii="Times New Roman" w:eastAsia="Times New Roman" w:hAnsi="Times New Roman" w:cs="Times New Roman"/>
          <w:color w:val="000000"/>
          <w:spacing w:val="15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2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5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environment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automatically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find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best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place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(it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thinks)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put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 table.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However,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many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cases,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appear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position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case,</w:t>
      </w:r>
    </w:p>
    <w:p>
      <w:pPr>
        <w:spacing w:before="16" w:after="0"/>
        <w:ind w:left="0" w:right="518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hold_position</w:t>
      </w:r>
      <w:r>
        <w:rPr>
          <w:rFonts w:ascii="Times New Roman" w:eastAsia="Times New Roman" w:hAnsi="Times New Roman" w:cs="Times New Roman"/>
          <w:color w:val="000000"/>
          <w:spacing w:val="28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here.</w:t>
      </w:r>
    </w:p>
    <w:p>
      <w:pPr>
        <w:spacing w:before="83" w:after="0"/>
        <w:ind w:left="5" w:right="424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caption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"Demo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table"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14" w:right="336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37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"striped"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"hold_position"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1449" w:after="0"/>
        <w:ind w:left="4635" w:right="44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</w:t>
      </w:r>
    </w:p>
    <w:p>
      <w:pPr>
        <w:sectPr>
          <w:pgSz w:w="12240" w:h="15840"/>
          <w:pgMar w:top="640" w:right="1471" w:bottom="640" w:left="1435" w:header="720" w:footer="720"/>
          <w:cols w:space="720"/>
        </w:sectPr>
      </w:pPr>
    </w:p>
    <w:p>
      <w:pPr>
        <w:spacing w:before="822" w:after="0"/>
        <w:ind w:left="3831" w:right="501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Demo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</w:p>
    <w:p>
      <w:pPr>
        <w:spacing w:before="221" w:after="0"/>
        <w:ind w:left="4029" w:right="336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26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4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wt</w:t>
      </w:r>
    </w:p>
    <w:p>
      <w:pPr>
        <w:spacing w:before="86" w:after="0" w:line="239" w:lineRule="exact"/>
        <w:ind w:left="2134" w:right="322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2.620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2.875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2.320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428" w:after="0"/>
        <w:ind w:left="49" w:right="9511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Scale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down</w:t>
      </w:r>
    </w:p>
    <w:p>
      <w:pPr>
        <w:spacing w:before="214" w:after="0" w:line="237" w:lineRule="exact"/>
        <w:ind w:left="39" w:right="146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wide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normally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go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out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scale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down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fit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5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scale_down</w:t>
      </w:r>
      <w:r>
        <w:rPr>
          <w:rFonts w:ascii="Times New Roman" w:eastAsia="Times New Roman" w:hAnsi="Times New Roman" w:cs="Times New Roman"/>
          <w:color w:val="000000"/>
          <w:spacing w:val="1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here.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small,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scale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up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named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because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scaling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isn’t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very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useful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most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cases.</w:t>
      </w:r>
    </w:p>
    <w:p>
      <w:pPr>
        <w:spacing w:before="83" w:after="0"/>
        <w:ind w:left="49" w:right="649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cbind</w:t>
      </w:r>
      <w:r>
        <w:rPr>
          <w:rFonts w:ascii="Times New Roman" w:eastAsia="Times New Roman" w:hAnsi="Times New Roman" w:cs="Times New Roman"/>
          <w:color w:val="auto"/>
          <w:spacing w:val="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dt,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dt),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58" w:right="487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37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"striped"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"scale_down"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297" w:after="0"/>
        <w:ind w:left="1558" w:right="244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75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96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137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104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276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wt</w:t>
      </w:r>
      <w:r>
        <w:rPr>
          <w:rFonts w:ascii="Times New Roman" w:eastAsia="Times New Roman" w:hAnsi="Times New Roman" w:cs="Times New Roman"/>
          <w:color w:val="000000"/>
          <w:spacing w:val="104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75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96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137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104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wt</w:t>
      </w:r>
      <w:r>
        <w:rPr>
          <w:rFonts w:ascii="Times New Roman" w:eastAsia="Times New Roman" w:hAnsi="Times New Roman" w:cs="Times New Roman"/>
          <w:color w:val="000000"/>
          <w:spacing w:val="104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75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96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137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104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none"/>
        </w:rPr>
        <w:t>wt</w:t>
      </w:r>
    </w:p>
    <w:p>
      <w:pPr>
        <w:spacing w:before="64" w:after="0" w:line="179" w:lineRule="exact"/>
        <w:ind w:left="138" w:right="122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MazdaRX4</w:t>
      </w:r>
      <w:r>
        <w:rPr>
          <w:rFonts w:ascii="Times New Roman" w:eastAsia="Times New Roman" w:hAnsi="Times New Roman" w:cs="Times New Roman"/>
          <w:color w:val="000000"/>
          <w:spacing w:val="763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2.620</w:t>
      </w:r>
      <w:r>
        <w:rPr>
          <w:rFonts w:ascii="Times New Roman" w:eastAsia="Times New Roman" w:hAnsi="Times New Roman" w:cs="Times New Roman"/>
          <w:color w:val="000000"/>
          <w:spacing w:val="163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2.620</w:t>
      </w:r>
      <w:r>
        <w:rPr>
          <w:rFonts w:ascii="Times New Roman" w:eastAsia="Times New Roman" w:hAnsi="Times New Roman" w:cs="Times New Roman"/>
          <w:color w:val="000000"/>
          <w:spacing w:val="16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 xml:space="preserve">2.620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MazdaRX4Wag</w:t>
      </w:r>
      <w:r>
        <w:rPr>
          <w:rFonts w:ascii="Times New Roman" w:eastAsia="Times New Roman" w:hAnsi="Times New Roman" w:cs="Times New Roman"/>
          <w:color w:val="000000"/>
          <w:spacing w:val="5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2.875</w:t>
      </w:r>
      <w:r>
        <w:rPr>
          <w:rFonts w:ascii="Times New Roman" w:eastAsia="Times New Roman" w:hAnsi="Times New Roman" w:cs="Times New Roman"/>
          <w:color w:val="000000"/>
          <w:spacing w:val="163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2.875</w:t>
      </w:r>
      <w:r>
        <w:rPr>
          <w:rFonts w:ascii="Times New Roman" w:eastAsia="Times New Roman" w:hAnsi="Times New Roman" w:cs="Times New Roman"/>
          <w:color w:val="000000"/>
          <w:spacing w:val="16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 xml:space="preserve">2.875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Datsun710</w:t>
      </w:r>
      <w:r>
        <w:rPr>
          <w:rFonts w:ascii="Times New Roman" w:eastAsia="Times New Roman" w:hAnsi="Times New Roman" w:cs="Times New Roman"/>
          <w:color w:val="000000"/>
          <w:spacing w:val="80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1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2.320</w:t>
      </w:r>
      <w:r>
        <w:rPr>
          <w:rFonts w:ascii="Times New Roman" w:eastAsia="Times New Roman" w:hAnsi="Times New Roman" w:cs="Times New Roman"/>
          <w:color w:val="000000"/>
          <w:spacing w:val="163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1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2.320</w:t>
      </w:r>
      <w:r>
        <w:rPr>
          <w:rFonts w:ascii="Times New Roman" w:eastAsia="Times New Roman" w:hAnsi="Times New Roman" w:cs="Times New Roman"/>
          <w:color w:val="000000"/>
          <w:spacing w:val="16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1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 xml:space="preserve">2.320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Hornet4Drive</w:t>
      </w:r>
      <w:r>
        <w:rPr>
          <w:rFonts w:ascii="Times New Roman" w:eastAsia="Times New Roman" w:hAnsi="Times New Roman" w:cs="Times New Roman"/>
          <w:color w:val="000000"/>
          <w:spacing w:val="66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3.215</w:t>
      </w:r>
      <w:r>
        <w:rPr>
          <w:rFonts w:ascii="Times New Roman" w:eastAsia="Times New Roman" w:hAnsi="Times New Roman" w:cs="Times New Roman"/>
          <w:color w:val="000000"/>
          <w:spacing w:val="163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3.215</w:t>
      </w:r>
      <w:r>
        <w:rPr>
          <w:rFonts w:ascii="Times New Roman" w:eastAsia="Times New Roman" w:hAnsi="Times New Roman" w:cs="Times New Roman"/>
          <w:color w:val="000000"/>
          <w:spacing w:val="16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HornetSportabout</w:t>
      </w:r>
      <w:r>
        <w:rPr>
          <w:rFonts w:ascii="Times New Roman" w:eastAsia="Times New Roman" w:hAnsi="Times New Roman" w:cs="Times New Roman"/>
          <w:color w:val="000000"/>
          <w:spacing w:val="49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63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6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258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4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42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150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46"/>
          <w:sz w:val="15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5"/>
          <w:highlight w:val="white"/>
        </w:rPr>
        <w:t>3.440</w:t>
      </w:r>
    </w:p>
    <w:p>
      <w:pPr>
        <w:spacing w:before="273" w:after="0"/>
        <w:ind w:left="49" w:right="7118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cbind</w:t>
      </w:r>
      <w:r>
        <w:rPr>
          <w:rFonts w:ascii="Times New Roman" w:eastAsia="Times New Roman" w:hAnsi="Times New Roman" w:cs="Times New Roman"/>
          <w:color w:val="auto"/>
          <w:spacing w:val="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58" w:right="487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37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"striped"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"scale_down"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348" w:after="0"/>
        <w:ind w:left="3522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769"/>
          <w:sz w:val="3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630"/>
          <w:sz w:val="3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875"/>
          <w:sz w:val="3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575"/>
          <w:sz w:val="3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1114"/>
          <w:sz w:val="3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wt</w:t>
      </w:r>
    </w:p>
    <w:p>
      <w:pPr>
        <w:spacing w:before="148" w:after="0" w:line="412" w:lineRule="exact"/>
        <w:ind w:left="255" w:right="134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705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45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59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42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32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34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33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 xml:space="preserve">2.620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705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499"/>
          <w:sz w:val="3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none"/>
        </w:rPr>
        <w:t>W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21.0ag</w:t>
      </w:r>
      <w:r>
        <w:rPr>
          <w:rFonts w:ascii="Times New Roman" w:eastAsia="Times New Roman" w:hAnsi="Times New Roman" w:cs="Times New Roman"/>
          <w:color w:val="000000"/>
          <w:spacing w:val="68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42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32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34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33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 xml:space="preserve">2.875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Datsun</w:t>
      </w:r>
      <w:r>
        <w:rPr>
          <w:rFonts w:ascii="Times New Roman" w:eastAsia="Times New Roman" w:hAnsi="Times New Roman" w:cs="Times New Roman"/>
          <w:color w:val="000000"/>
          <w:spacing w:val="733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12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59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2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498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34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33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 xml:space="preserve">2.320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719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53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Dr</w:t>
      </w:r>
      <w:r>
        <w:rPr>
          <w:rFonts w:ascii="Times New Roman" w:eastAsia="Times New Roman" w:hAnsi="Times New Roman" w:cs="Times New Roman"/>
          <w:color w:val="000000"/>
          <w:spacing w:val="17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iv</w:t>
      </w:r>
      <w:r>
        <w:rPr>
          <w:rFonts w:ascii="Times New Roman" w:eastAsia="Times New Roman" w:hAnsi="Times New Roman" w:cs="Times New Roman"/>
          <w:color w:val="000000"/>
          <w:spacing w:val="98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e21.4</w:t>
      </w:r>
      <w:r>
        <w:rPr>
          <w:rFonts w:ascii="Times New Roman" w:eastAsia="Times New Roman" w:hAnsi="Times New Roman" w:cs="Times New Roman"/>
          <w:color w:val="000000"/>
          <w:spacing w:val="59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42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32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34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33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719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Sp</w:t>
      </w:r>
      <w:r>
        <w:rPr>
          <w:rFonts w:ascii="Times New Roman" w:eastAsia="Times New Roman" w:hAnsi="Times New Roman" w:cs="Times New Roman"/>
          <w:color w:val="000000"/>
          <w:spacing w:val="18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ortab</w:t>
      </w:r>
      <w:r>
        <w:rPr>
          <w:rFonts w:ascii="Times New Roman" w:eastAsia="Times New Roman" w:hAnsi="Times New Roman" w:cs="Times New Roman"/>
          <w:color w:val="000000"/>
          <w:spacing w:val="120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18.7out</w:t>
      </w:r>
      <w:r>
        <w:rPr>
          <w:rFonts w:ascii="Times New Roman" w:eastAsia="Times New Roman" w:hAnsi="Times New Roman" w:cs="Times New Roman"/>
          <w:color w:val="000000"/>
          <w:spacing w:val="441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424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32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34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336"/>
          <w:sz w:val="3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34"/>
          <w:highlight w:val="white"/>
        </w:rPr>
        <w:t>3.440</w:t>
      </w:r>
    </w:p>
    <w:p>
      <w:pPr>
        <w:spacing w:before="613" w:after="0"/>
        <w:ind w:left="49" w:right="493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Repeat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longtable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(only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available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0.3.0)</w:t>
      </w:r>
    </w:p>
    <w:p>
      <w:pPr>
        <w:spacing w:before="227" w:after="0"/>
        <w:ind w:left="49" w:right="120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8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20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0.3.0,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new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</w:t>
      </w:r>
      <w:r>
        <w:rPr>
          <w:rFonts w:ascii="Times New Roman" w:eastAsia="Times New Roman" w:hAnsi="Times New Roman" w:cs="Times New Roman"/>
          <w:color w:val="000000"/>
          <w:spacing w:val="1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repeat_header</w:t>
      </w:r>
      <w:r>
        <w:rPr>
          <w:rFonts w:ascii="Times New Roman" w:eastAsia="Times New Roman" w:hAnsi="Times New Roman" w:cs="Times New Roman"/>
          <w:color w:val="000000"/>
          <w:spacing w:val="26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was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introduced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into</w:t>
      </w:r>
      <w:r>
        <w:rPr>
          <w:rFonts w:ascii="Times New Roman" w:eastAsia="Times New Roman" w:hAnsi="Times New Roman" w:cs="Times New Roman"/>
          <w:color w:val="000000"/>
          <w:spacing w:val="16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kable_styling</w:t>
      </w:r>
      <w:r>
        <w:rPr>
          <w:rFonts w:ascii="Times New Roman" w:eastAsia="Times New Roman" w:hAnsi="Times New Roman" w:cs="Times New Roman"/>
          <w:color w:val="000000"/>
          <w:spacing w:val="23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6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</w:t>
      </w:r>
    </w:p>
    <w:p>
      <w:pPr>
        <w:spacing w:before="0" w:after="0" w:line="240" w:lineRule="exact"/>
        <w:ind w:left="0" w:right="1244" w:firstLine="49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longtables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spanning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multiple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pages.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captions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following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pages,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append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“continued”</w:t>
      </w:r>
      <w:r>
        <w:rPr>
          <w:rFonts w:ascii="Times New Roman" w:eastAsia="Times New Roman" w:hAnsi="Times New Roman" w:cs="Times New Roman"/>
          <w:color w:val="000000"/>
          <w:spacing w:val="7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caption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differentiate.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texts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other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than</w:t>
      </w:r>
      <w:r>
        <w:rPr>
          <w:rFonts w:ascii="Times New Roman" w:eastAsia="Times New Roman" w:hAnsi="Times New Roman" w:cs="Times New Roman"/>
          <w:i/>
          <w:color w:val="000000"/>
          <w:spacing w:val="46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none"/>
        </w:rPr>
        <w:t>“(continued)”</w:t>
      </w:r>
      <w:r>
        <w:rPr>
          <w:rFonts w:ascii="Times New Roman" w:eastAsia="Times New Roman" w:hAnsi="Times New Roman" w:cs="Times New Roman"/>
          <w:color w:val="000000"/>
          <w:spacing w:val="10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(for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example,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other</w:t>
      </w:r>
    </w:p>
    <w:p>
      <w:pPr>
        <w:spacing w:before="16" w:after="0"/>
        <w:ind w:left="49" w:right="246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languages),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color w:val="000000"/>
          <w:spacing w:val="1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kable_styling(...,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repeat_header_text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"xxx")</w:t>
      </w:r>
      <w:r>
        <w:rPr>
          <w:rFonts w:ascii="Times New Roman" w:eastAsia="Times New Roman" w:hAnsi="Times New Roman" w:cs="Times New Roman"/>
          <w:color w:val="000000"/>
          <w:spacing w:val="95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</w:p>
    <w:p>
      <w:pPr>
        <w:spacing w:before="83" w:after="0"/>
        <w:ind w:left="49" w:right="746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long_dt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&lt;-</w:t>
      </w:r>
      <w:r>
        <w:rPr>
          <w:rFonts w:ascii="Times New Roman" w:eastAsia="Times New Roman" w:hAnsi="Times New Roman" w:cs="Times New Roman"/>
          <w:b/>
          <w:color w:val="auto"/>
          <w:spacing w:val="20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rbind</w:t>
      </w:r>
      <w:r>
        <w:rPr>
          <w:rFonts w:ascii="Times New Roman" w:eastAsia="Times New Roman" w:hAnsi="Times New Roman" w:cs="Times New Roman"/>
          <w:color w:val="auto"/>
          <w:spacing w:val="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(mtcars,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mtcars)</w:t>
      </w:r>
    </w:p>
    <w:p>
      <w:pPr>
        <w:spacing w:before="221" w:after="0"/>
        <w:ind w:left="49" w:right="398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(long_dt,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longtable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caption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"Longtable"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658" w:after="0"/>
        <w:ind w:left="4679" w:right="575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</w:t>
      </w:r>
    </w:p>
    <w:p>
      <w:pPr>
        <w:sectPr>
          <w:pgSz w:w="12240" w:h="15840"/>
          <w:pgMar w:top="640" w:right="111" w:bottom="640" w:left="1391" w:header="720" w:footer="720"/>
          <w:cols w:space="720"/>
        </w:sectPr>
      </w:pPr>
    </w:p>
    <w:p>
      <w:pPr>
        <w:spacing w:before="796" w:after="0" w:line="239" w:lineRule="exact"/>
        <w:ind w:left="0" w:right="2621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37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"repeat_header"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262" w:after="0"/>
        <w:ind w:left="3642" w:right="322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Longtable</w:t>
      </w:r>
    </w:p>
    <w:p>
      <w:pPr>
        <w:spacing w:before="267" w:after="0"/>
        <w:ind w:left="3377" w:right="113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2512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2</w:t>
      </w:r>
    </w:p>
    <w:p>
      <w:pPr>
        <w:spacing w:before="103" w:after="0"/>
        <w:ind w:left="2387" w:right="-16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29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  <w:r>
        <w:rPr>
          <w:rFonts w:ascii="Times New Roman" w:eastAsia="Times New Roman" w:hAnsi="Times New Roman" w:cs="Times New Roman"/>
          <w:color w:val="000000"/>
          <w:spacing w:val="30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qsec</w:t>
      </w:r>
      <w:r>
        <w:rPr>
          <w:rFonts w:ascii="Times New Roman" w:eastAsia="Times New Roman" w:hAnsi="Times New Roman" w:cs="Times New Roman"/>
          <w:color w:val="000000"/>
          <w:spacing w:val="19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vs</w:t>
      </w:r>
      <w:r>
        <w:rPr>
          <w:rFonts w:ascii="Times New Roman" w:eastAsia="Times New Roman" w:hAnsi="Times New Roman" w:cs="Times New Roman"/>
          <w:color w:val="000000"/>
          <w:spacing w:val="19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am</w:t>
      </w:r>
      <w:r>
        <w:rPr>
          <w:rFonts w:ascii="Times New Roman" w:eastAsia="Times New Roman" w:hAnsi="Times New Roman" w:cs="Times New Roman"/>
          <w:color w:val="000000"/>
          <w:spacing w:val="21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gear</w:t>
      </w:r>
      <w:r>
        <w:rPr>
          <w:rFonts w:ascii="Times New Roman" w:eastAsia="Times New Roman" w:hAnsi="Times New Roman" w:cs="Times New Roman"/>
          <w:color w:val="000000"/>
          <w:spacing w:val="21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carb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0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16.46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63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17.02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11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108.0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18.61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80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19.44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53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17.02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Valiant</w:t>
      </w:r>
      <w:r>
        <w:rPr>
          <w:rFonts w:ascii="Times New Roman" w:eastAsia="Times New Roman" w:hAnsi="Times New Roman" w:cs="Times New Roman"/>
          <w:color w:val="000000"/>
          <w:spacing w:val="147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18.1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225.0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3.460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20.22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Duster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1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15.84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240D</w:t>
      </w:r>
      <w:r>
        <w:rPr>
          <w:rFonts w:ascii="Times New Roman" w:eastAsia="Times New Roman" w:hAnsi="Times New Roman" w:cs="Times New Roman"/>
          <w:color w:val="000000"/>
          <w:spacing w:val="11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146.7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62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3.69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20.00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230</w:t>
      </w:r>
      <w:r>
        <w:rPr>
          <w:rFonts w:ascii="Times New Roman" w:eastAsia="Times New Roman" w:hAnsi="Times New Roman" w:cs="Times New Roman"/>
          <w:color w:val="000000"/>
          <w:spacing w:val="12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140.8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280</w:t>
      </w:r>
      <w:r>
        <w:rPr>
          <w:rFonts w:ascii="Times New Roman" w:eastAsia="Times New Roman" w:hAnsi="Times New Roman" w:cs="Times New Roman"/>
          <w:color w:val="000000"/>
          <w:spacing w:val="12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167.6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18.30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280C</w:t>
      </w:r>
      <w:r>
        <w:rPr>
          <w:rFonts w:ascii="Times New Roman" w:eastAsia="Times New Roman" w:hAnsi="Times New Roman" w:cs="Times New Roman"/>
          <w:color w:val="000000"/>
          <w:spacing w:val="112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167.6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450SE</w:t>
      </w:r>
      <w:r>
        <w:rPr>
          <w:rFonts w:ascii="Times New Roman" w:eastAsia="Times New Roman" w:hAnsi="Times New Roman" w:cs="Times New Roman"/>
          <w:color w:val="000000"/>
          <w:spacing w:val="10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275.8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4.070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17.40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450SL</w:t>
      </w:r>
      <w:r>
        <w:rPr>
          <w:rFonts w:ascii="Times New Roman" w:eastAsia="Times New Roman" w:hAnsi="Times New Roman" w:cs="Times New Roman"/>
          <w:color w:val="000000"/>
          <w:spacing w:val="10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275.8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3.730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17.60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450SLC</w:t>
      </w:r>
      <w:r>
        <w:rPr>
          <w:rFonts w:ascii="Times New Roman" w:eastAsia="Times New Roman" w:hAnsi="Times New Roman" w:cs="Times New Roman"/>
          <w:color w:val="000000"/>
          <w:spacing w:val="8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275.8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3.780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18.00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 Cadillac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Fleetwood</w:t>
      </w:r>
      <w:r>
        <w:rPr>
          <w:rFonts w:ascii="Times New Roman" w:eastAsia="Times New Roman" w:hAnsi="Times New Roman" w:cs="Times New Roman"/>
          <w:color w:val="000000"/>
          <w:spacing w:val="46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472.0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2.93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5.250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17.98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Lincoln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Continental</w:t>
      </w:r>
      <w:r>
        <w:rPr>
          <w:rFonts w:ascii="Times New Roman" w:eastAsia="Times New Roman" w:hAnsi="Times New Roman" w:cs="Times New Roman"/>
          <w:color w:val="000000"/>
          <w:spacing w:val="43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5.424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17.82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Chrysler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Imperial</w:t>
      </w:r>
      <w:r>
        <w:rPr>
          <w:rFonts w:ascii="Times New Roman" w:eastAsia="Times New Roman" w:hAnsi="Times New Roman" w:cs="Times New Roman"/>
          <w:color w:val="000000"/>
          <w:spacing w:val="60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440.0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230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5.345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17.42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Fiat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128</w:t>
      </w:r>
      <w:r>
        <w:rPr>
          <w:rFonts w:ascii="Times New Roman" w:eastAsia="Times New Roman" w:hAnsi="Times New Roman" w:cs="Times New Roman"/>
          <w:color w:val="000000"/>
          <w:spacing w:val="136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32.4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78.7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66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2.200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19.47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Honda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Civic</w:t>
      </w:r>
      <w:r>
        <w:rPr>
          <w:rFonts w:ascii="Times New Roman" w:eastAsia="Times New Roman" w:hAnsi="Times New Roman" w:cs="Times New Roman"/>
          <w:color w:val="000000"/>
          <w:spacing w:val="10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75.7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52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4.93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1.615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18.52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Toyota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Corolla</w:t>
      </w:r>
      <w:r>
        <w:rPr>
          <w:rFonts w:ascii="Times New Roman" w:eastAsia="Times New Roman" w:hAnsi="Times New Roman" w:cs="Times New Roman"/>
          <w:color w:val="000000"/>
          <w:spacing w:val="84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33.9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71.1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4.22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1.835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Toyota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Corona</w:t>
      </w:r>
      <w:r>
        <w:rPr>
          <w:rFonts w:ascii="Times New Roman" w:eastAsia="Times New Roman" w:hAnsi="Times New Roman" w:cs="Times New Roman"/>
          <w:color w:val="000000"/>
          <w:spacing w:val="85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21.5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120.1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97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2.465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20.01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Dodge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Challenger</w:t>
      </w:r>
      <w:r>
        <w:rPr>
          <w:rFonts w:ascii="Times New Roman" w:eastAsia="Times New Roman" w:hAnsi="Times New Roman" w:cs="Times New Roman"/>
          <w:color w:val="000000"/>
          <w:spacing w:val="56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15.5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318.0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3.520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16.87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AMC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Javelin</w:t>
      </w:r>
      <w:r>
        <w:rPr>
          <w:rFonts w:ascii="Times New Roman" w:eastAsia="Times New Roman" w:hAnsi="Times New Roman" w:cs="Times New Roman"/>
          <w:color w:val="000000"/>
          <w:spacing w:val="9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304.0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3.435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17.30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Camaro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Z28</w:t>
      </w:r>
      <w:r>
        <w:rPr>
          <w:rFonts w:ascii="Times New Roman" w:eastAsia="Times New Roman" w:hAnsi="Times New Roman" w:cs="Times New Roman"/>
          <w:color w:val="000000"/>
          <w:spacing w:val="10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13.3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350.0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15.41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Pontiac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Firebird</w:t>
      </w:r>
      <w:r>
        <w:rPr>
          <w:rFonts w:ascii="Times New Roman" w:eastAsia="Times New Roman" w:hAnsi="Times New Roman" w:cs="Times New Roman"/>
          <w:color w:val="000000"/>
          <w:spacing w:val="7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400.0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3.845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17.05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X1-9</w:t>
      </w:r>
      <w:r>
        <w:rPr>
          <w:rFonts w:ascii="Times New Roman" w:eastAsia="Times New Roman" w:hAnsi="Times New Roman" w:cs="Times New Roman"/>
          <w:color w:val="000000"/>
          <w:spacing w:val="12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79.0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66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1.935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Porsche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914-2</w:t>
      </w:r>
      <w:r>
        <w:rPr>
          <w:rFonts w:ascii="Times New Roman" w:eastAsia="Times New Roman" w:hAnsi="Times New Roman" w:cs="Times New Roman"/>
          <w:color w:val="000000"/>
          <w:spacing w:val="8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26.0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120.3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91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4.43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2.140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16.70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Lotus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Europa</w:t>
      </w:r>
      <w:r>
        <w:rPr>
          <w:rFonts w:ascii="Times New Roman" w:eastAsia="Times New Roman" w:hAnsi="Times New Roman" w:cs="Times New Roman"/>
          <w:color w:val="000000"/>
          <w:spacing w:val="94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95.1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1.513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Ford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Pantera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</w:t>
      </w:r>
      <w:r>
        <w:rPr>
          <w:rFonts w:ascii="Times New Roman" w:eastAsia="Times New Roman" w:hAnsi="Times New Roman" w:cs="Times New Roman"/>
          <w:color w:val="000000"/>
          <w:spacing w:val="84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351.0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264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4.22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14.50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Ferrari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Dino</w:t>
      </w:r>
      <w:r>
        <w:rPr>
          <w:rFonts w:ascii="Times New Roman" w:eastAsia="Times New Roman" w:hAnsi="Times New Roman" w:cs="Times New Roman"/>
          <w:color w:val="000000"/>
          <w:spacing w:val="105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145.0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3.62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15.50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Maserati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Bora</w:t>
      </w:r>
      <w:r>
        <w:rPr>
          <w:rFonts w:ascii="Times New Roman" w:eastAsia="Times New Roman" w:hAnsi="Times New Roman" w:cs="Times New Roman"/>
          <w:color w:val="000000"/>
          <w:spacing w:val="8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301.0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335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3.54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14.60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 Volvo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142E</w:t>
      </w:r>
      <w:r>
        <w:rPr>
          <w:rFonts w:ascii="Times New Roman" w:eastAsia="Times New Roman" w:hAnsi="Times New Roman" w:cs="Times New Roman"/>
          <w:color w:val="000000"/>
          <w:spacing w:val="10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121.0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109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4.11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2.780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18.60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RX41</w:t>
      </w:r>
      <w:r>
        <w:rPr>
          <w:rFonts w:ascii="Times New Roman" w:eastAsia="Times New Roman" w:hAnsi="Times New Roman" w:cs="Times New Roman"/>
          <w:color w:val="000000"/>
          <w:spacing w:val="9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16.46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Wag1</w:t>
      </w:r>
      <w:r>
        <w:rPr>
          <w:rFonts w:ascii="Times New Roman" w:eastAsia="Times New Roman" w:hAnsi="Times New Roman" w:cs="Times New Roman"/>
          <w:color w:val="000000"/>
          <w:spacing w:val="53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17.02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7101</w:t>
      </w:r>
      <w:r>
        <w:rPr>
          <w:rFonts w:ascii="Times New Roman" w:eastAsia="Times New Roman" w:hAnsi="Times New Roman" w:cs="Times New Roman"/>
          <w:color w:val="000000"/>
          <w:spacing w:val="10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108.0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18.61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Drive1</w:t>
      </w:r>
      <w:r>
        <w:rPr>
          <w:rFonts w:ascii="Times New Roman" w:eastAsia="Times New Roman" w:hAnsi="Times New Roman" w:cs="Times New Roman"/>
          <w:color w:val="000000"/>
          <w:spacing w:val="70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19.44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Sportabout1</w:t>
      </w:r>
      <w:r>
        <w:rPr>
          <w:rFonts w:ascii="Times New Roman" w:eastAsia="Times New Roman" w:hAnsi="Times New Roman" w:cs="Times New Roman"/>
          <w:color w:val="000000"/>
          <w:spacing w:val="43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17.02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Valiant1</w:t>
      </w:r>
      <w:r>
        <w:rPr>
          <w:rFonts w:ascii="Times New Roman" w:eastAsia="Times New Roman" w:hAnsi="Times New Roman" w:cs="Times New Roman"/>
          <w:color w:val="000000"/>
          <w:spacing w:val="137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18.1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225.0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3.460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20.22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Duster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3601</w:t>
      </w:r>
      <w:r>
        <w:rPr>
          <w:rFonts w:ascii="Times New Roman" w:eastAsia="Times New Roman" w:hAnsi="Times New Roman" w:cs="Times New Roman"/>
          <w:color w:val="000000"/>
          <w:spacing w:val="104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15.84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240D1</w:t>
      </w:r>
      <w:r>
        <w:rPr>
          <w:rFonts w:ascii="Times New Roman" w:eastAsia="Times New Roman" w:hAnsi="Times New Roman" w:cs="Times New Roman"/>
          <w:color w:val="000000"/>
          <w:spacing w:val="101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146.7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62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3.69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20.00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spacing w:before="90" w:after="0" w:line="239" w:lineRule="exact"/>
        <w:ind w:left="31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2301</w:t>
      </w:r>
      <w:r>
        <w:rPr>
          <w:rFonts w:ascii="Times New Roman" w:eastAsia="Times New Roman" w:hAnsi="Times New Roman" w:cs="Times New Roman"/>
          <w:color w:val="000000"/>
          <w:spacing w:val="11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140.8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2801</w:t>
      </w:r>
      <w:r>
        <w:rPr>
          <w:rFonts w:ascii="Times New Roman" w:eastAsia="Times New Roman" w:hAnsi="Times New Roman" w:cs="Times New Roman"/>
          <w:color w:val="000000"/>
          <w:spacing w:val="11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167.6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18.30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</w:p>
    <w:p>
      <w:pPr>
        <w:spacing w:before="468" w:after="0"/>
        <w:ind w:left="4421" w:right="390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5</w:t>
      </w:r>
    </w:p>
    <w:p>
      <w:pPr>
        <w:sectPr>
          <w:pgSz w:w="12240" w:h="15840"/>
          <w:pgMar w:top="640" w:right="1968" w:bottom="640" w:left="1649" w:header="720" w:footer="720"/>
          <w:cols w:space="720"/>
        </w:sectPr>
      </w:pPr>
    </w:p>
    <w:p>
      <w:pPr>
        <w:spacing w:before="750" w:after="0"/>
        <w:ind w:left="3331" w:right="319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Longtable</w:t>
      </w:r>
      <w:r>
        <w:rPr>
          <w:rFonts w:ascii="Times New Roman" w:eastAsia="Times New Roman" w:hAnsi="Times New Roman" w:cs="Times New Roman"/>
          <w:i/>
          <w:color w:val="000000"/>
          <w:spacing w:val="12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0"/>
          <w:sz w:val="20"/>
          <w:highlight w:val="white"/>
        </w:rPr>
        <w:t>(continued)</w:t>
      </w:r>
    </w:p>
    <w:p>
      <w:pPr>
        <w:spacing w:before="292" w:after="0"/>
        <w:ind w:left="3593" w:right="164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2512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2</w:t>
      </w:r>
    </w:p>
    <w:p>
      <w:pPr>
        <w:spacing w:before="109" w:after="0"/>
        <w:ind w:left="2604" w:right="34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29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  <w:r>
        <w:rPr>
          <w:rFonts w:ascii="Times New Roman" w:eastAsia="Times New Roman" w:hAnsi="Times New Roman" w:cs="Times New Roman"/>
          <w:color w:val="000000"/>
          <w:spacing w:val="30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qsec</w:t>
      </w:r>
      <w:r>
        <w:rPr>
          <w:rFonts w:ascii="Times New Roman" w:eastAsia="Times New Roman" w:hAnsi="Times New Roman" w:cs="Times New Roman"/>
          <w:color w:val="000000"/>
          <w:spacing w:val="19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vs</w:t>
      </w:r>
      <w:r>
        <w:rPr>
          <w:rFonts w:ascii="Times New Roman" w:eastAsia="Times New Roman" w:hAnsi="Times New Roman" w:cs="Times New Roman"/>
          <w:color w:val="000000"/>
          <w:spacing w:val="19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am</w:t>
      </w:r>
      <w:r>
        <w:rPr>
          <w:rFonts w:ascii="Times New Roman" w:eastAsia="Times New Roman" w:hAnsi="Times New Roman" w:cs="Times New Roman"/>
          <w:color w:val="000000"/>
          <w:spacing w:val="21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gear</w:t>
      </w:r>
      <w:r>
        <w:rPr>
          <w:rFonts w:ascii="Times New Roman" w:eastAsia="Times New Roman" w:hAnsi="Times New Roman" w:cs="Times New Roman"/>
          <w:color w:val="000000"/>
          <w:spacing w:val="21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carb</w:t>
      </w:r>
    </w:p>
    <w:p>
      <w:pPr>
        <w:spacing w:before="95" w:after="0" w:line="239" w:lineRule="exact"/>
        <w:ind w:left="536" w:right="3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280C1</w:t>
      </w:r>
      <w:r>
        <w:rPr>
          <w:rFonts w:ascii="Times New Roman" w:eastAsia="Times New Roman" w:hAnsi="Times New Roman" w:cs="Times New Roman"/>
          <w:color w:val="000000"/>
          <w:spacing w:val="10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167.6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450SE1</w:t>
      </w:r>
      <w:r>
        <w:rPr>
          <w:rFonts w:ascii="Times New Roman" w:eastAsia="Times New Roman" w:hAnsi="Times New Roman" w:cs="Times New Roman"/>
          <w:color w:val="000000"/>
          <w:spacing w:val="9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275.8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4.070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17.40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450SL1</w:t>
      </w:r>
      <w:r>
        <w:rPr>
          <w:rFonts w:ascii="Times New Roman" w:eastAsia="Times New Roman" w:hAnsi="Times New Roman" w:cs="Times New Roman"/>
          <w:color w:val="000000"/>
          <w:spacing w:val="9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275.8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3.730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17.60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</w:p>
    <w:p>
      <w:pPr>
        <w:spacing w:before="95" w:after="0" w:line="239" w:lineRule="exact"/>
        <w:ind w:left="536" w:right="3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450SLC1</w:t>
      </w:r>
      <w:r>
        <w:rPr>
          <w:rFonts w:ascii="Times New Roman" w:eastAsia="Times New Roman" w:hAnsi="Times New Roman" w:cs="Times New Roman"/>
          <w:color w:val="000000"/>
          <w:spacing w:val="7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275.8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3.780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18.00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 Cadillac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Fleetwood1</w:t>
      </w:r>
      <w:r>
        <w:rPr>
          <w:rFonts w:ascii="Times New Roman" w:eastAsia="Times New Roman" w:hAnsi="Times New Roman" w:cs="Times New Roman"/>
          <w:color w:val="000000"/>
          <w:spacing w:val="37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472.0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2.93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5.250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17.98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Lincoln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Continental1</w:t>
      </w:r>
      <w:r>
        <w:rPr>
          <w:rFonts w:ascii="Times New Roman" w:eastAsia="Times New Roman" w:hAnsi="Times New Roman" w:cs="Times New Roman"/>
          <w:color w:val="000000"/>
          <w:spacing w:val="33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5.424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17.82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Chrysler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Imperial1</w:t>
      </w:r>
      <w:r>
        <w:rPr>
          <w:rFonts w:ascii="Times New Roman" w:eastAsia="Times New Roman" w:hAnsi="Times New Roman" w:cs="Times New Roman"/>
          <w:color w:val="000000"/>
          <w:spacing w:val="50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440.0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230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5.345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17.42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Fiat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1281</w:t>
      </w:r>
      <w:r>
        <w:rPr>
          <w:rFonts w:ascii="Times New Roman" w:eastAsia="Times New Roman" w:hAnsi="Times New Roman" w:cs="Times New Roman"/>
          <w:color w:val="000000"/>
          <w:spacing w:val="126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32.4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78.7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66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2.200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19.47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spacing w:before="95" w:after="0" w:line="239" w:lineRule="exact"/>
        <w:ind w:left="536" w:right="3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Honda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Civic1</w:t>
      </w:r>
      <w:r>
        <w:rPr>
          <w:rFonts w:ascii="Times New Roman" w:eastAsia="Times New Roman" w:hAnsi="Times New Roman" w:cs="Times New Roman"/>
          <w:color w:val="000000"/>
          <w:spacing w:val="91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75.7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52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4.93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1.615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18.52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Toyota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Corolla1</w:t>
      </w:r>
      <w:r>
        <w:rPr>
          <w:rFonts w:ascii="Times New Roman" w:eastAsia="Times New Roman" w:hAnsi="Times New Roman" w:cs="Times New Roman"/>
          <w:color w:val="000000"/>
          <w:spacing w:val="74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33.9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71.1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4.22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1.835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Toyota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Corona1</w:t>
      </w:r>
      <w:r>
        <w:rPr>
          <w:rFonts w:ascii="Times New Roman" w:eastAsia="Times New Roman" w:hAnsi="Times New Roman" w:cs="Times New Roman"/>
          <w:color w:val="000000"/>
          <w:spacing w:val="75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21.5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120.1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97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2.465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20.01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Dodge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Challenger1</w:t>
      </w:r>
      <w:r>
        <w:rPr>
          <w:rFonts w:ascii="Times New Roman" w:eastAsia="Times New Roman" w:hAnsi="Times New Roman" w:cs="Times New Roman"/>
          <w:color w:val="000000"/>
          <w:spacing w:val="46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15.5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318.0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3.520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16.87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AMC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Javelin1</w:t>
      </w:r>
      <w:r>
        <w:rPr>
          <w:rFonts w:ascii="Times New Roman" w:eastAsia="Times New Roman" w:hAnsi="Times New Roman" w:cs="Times New Roman"/>
          <w:color w:val="000000"/>
          <w:spacing w:val="8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304.0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3.435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17.30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spacing w:before="95" w:after="0" w:line="239" w:lineRule="exact"/>
        <w:ind w:left="536" w:right="3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Camaro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Z281</w:t>
      </w:r>
      <w:r>
        <w:rPr>
          <w:rFonts w:ascii="Times New Roman" w:eastAsia="Times New Roman" w:hAnsi="Times New Roman" w:cs="Times New Roman"/>
          <w:color w:val="000000"/>
          <w:spacing w:val="92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13.3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350.0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15.41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Pontiac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Firebird1</w:t>
      </w:r>
      <w:r>
        <w:rPr>
          <w:rFonts w:ascii="Times New Roman" w:eastAsia="Times New Roman" w:hAnsi="Times New Roman" w:cs="Times New Roman"/>
          <w:color w:val="000000"/>
          <w:spacing w:val="6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400.0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3.845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17.05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Fiat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X1-91</w:t>
      </w:r>
      <w:r>
        <w:rPr>
          <w:rFonts w:ascii="Times New Roman" w:eastAsia="Times New Roman" w:hAnsi="Times New Roman" w:cs="Times New Roman"/>
          <w:color w:val="000000"/>
          <w:spacing w:val="11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27.3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79.0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66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1.935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 Porsche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914-21</w:t>
      </w:r>
      <w:r>
        <w:rPr>
          <w:rFonts w:ascii="Times New Roman" w:eastAsia="Times New Roman" w:hAnsi="Times New Roman" w:cs="Times New Roman"/>
          <w:color w:val="000000"/>
          <w:spacing w:val="7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26.0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120.3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91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4.43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2.140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16.70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 Lotus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Europa1</w:t>
      </w:r>
      <w:r>
        <w:rPr>
          <w:rFonts w:ascii="Times New Roman" w:eastAsia="Times New Roman" w:hAnsi="Times New Roman" w:cs="Times New Roman"/>
          <w:color w:val="000000"/>
          <w:spacing w:val="84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95.1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3.77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1.513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16.90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spacing w:before="95" w:after="0" w:line="239" w:lineRule="exact"/>
        <w:ind w:left="536" w:right="3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Ford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Pantera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L1</w:t>
      </w:r>
      <w:r>
        <w:rPr>
          <w:rFonts w:ascii="Times New Roman" w:eastAsia="Times New Roman" w:hAnsi="Times New Roman" w:cs="Times New Roman"/>
          <w:color w:val="000000"/>
          <w:spacing w:val="74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351.0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264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4.22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14.50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 Ferrari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Dino1</w:t>
      </w:r>
      <w:r>
        <w:rPr>
          <w:rFonts w:ascii="Times New Roman" w:eastAsia="Times New Roman" w:hAnsi="Times New Roman" w:cs="Times New Roman"/>
          <w:color w:val="000000"/>
          <w:spacing w:val="95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145.0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3.62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15.50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 Maserati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Bora1</w:t>
      </w:r>
      <w:r>
        <w:rPr>
          <w:rFonts w:ascii="Times New Roman" w:eastAsia="Times New Roman" w:hAnsi="Times New Roman" w:cs="Times New Roman"/>
          <w:color w:val="000000"/>
          <w:spacing w:val="7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301.0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335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3.54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3.570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14.60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 Volvo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142E1</w:t>
      </w:r>
      <w:r>
        <w:rPr>
          <w:rFonts w:ascii="Times New Roman" w:eastAsia="Times New Roman" w:hAnsi="Times New Roman" w:cs="Times New Roman"/>
          <w:color w:val="000000"/>
          <w:spacing w:val="9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121.0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109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4.11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2.780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18.60</w:t>
      </w:r>
      <w:r>
        <w:rPr>
          <w:rFonts w:ascii="Times New Roman" w:eastAsia="Times New Roman" w:hAnsi="Times New Roman" w:cs="Times New Roman"/>
          <w:color w:val="000000"/>
          <w:spacing w:val="2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3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4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4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spacing w:before="516" w:after="0"/>
        <w:ind w:left="7" w:right="801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Full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Width</w:t>
      </w:r>
    </w:p>
    <w:p>
      <w:pPr>
        <w:spacing w:before="227" w:after="0" w:line="241" w:lineRule="exact"/>
        <w:ind w:left="2" w:right="-200" w:firstLine="5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small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spread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wide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try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5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full_width</w:t>
      </w:r>
      <w:r>
        <w:rPr>
          <w:rFonts w:ascii="Times New Roman" w:eastAsia="Times New Roman" w:hAnsi="Times New Roman" w:cs="Times New Roman"/>
          <w:color w:val="000000"/>
          <w:spacing w:val="23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option.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Unlike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scale_down</w:t>
      </w:r>
      <w:r>
        <w:rPr>
          <w:rFonts w:ascii="Times New Roman" w:eastAsia="Times New Roman" w:hAnsi="Times New Roman" w:cs="Times New Roman"/>
          <w:color w:val="000000"/>
          <w:spacing w:val="5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won’t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change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size.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24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full_width</w:t>
      </w:r>
      <w:r>
        <w:rPr>
          <w:rFonts w:ascii="Times New Roman" w:eastAsia="Times New Roman" w:hAnsi="Times New Roman" w:cs="Times New Roman"/>
          <w:color w:val="000000"/>
          <w:spacing w:val="2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loss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in-cell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text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alignment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settings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everything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left-aligned.</w:t>
      </w:r>
    </w:p>
    <w:p>
      <w:pPr>
        <w:spacing w:before="92" w:after="0"/>
        <w:ind w:left="7" w:right="646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16" w:right="6168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full_width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</w:p>
    <w:p>
      <w:pPr>
        <w:spacing w:before="342" w:after="0"/>
        <w:ind w:left="3028" w:right="68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7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64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74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6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76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5" w:after="0" w:line="239" w:lineRule="exact"/>
        <w:ind w:left="127" w:right="43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86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7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77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5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144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7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77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5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192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7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77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6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161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7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77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5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13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7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77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5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72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630" w:after="0"/>
        <w:ind w:left="7" w:right="8327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Position</w:t>
      </w:r>
    </w:p>
    <w:p>
      <w:pPr>
        <w:spacing w:before="228" w:after="0" w:line="239" w:lineRule="exact"/>
        <w:ind w:left="0" w:right="-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Position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matters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doesn’t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38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full_width</w:t>
      </w:r>
      <w:r>
        <w:rPr>
          <w:rFonts w:ascii="Times New Roman" w:eastAsia="Times New Roman" w:hAnsi="Times New Roman" w:cs="Times New Roman"/>
          <w:color w:val="000000"/>
          <w:spacing w:val="16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choose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align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center</w:t>
      </w:r>
      <w:r>
        <w:rPr>
          <w:rFonts w:ascii="Times New Roman" w:eastAsia="Times New Roman" w:hAnsi="Times New Roman" w:cs="Times New Roman"/>
          <w:color w:val="000000"/>
          <w:spacing w:val="15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left</w:t>
      </w:r>
      <w:r>
        <w:rPr>
          <w:rFonts w:ascii="Times New Roman" w:eastAsia="Times New Roman" w:hAnsi="Times New Roman" w:cs="Times New Roman"/>
          <w:color w:val="000000"/>
          <w:spacing w:val="17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side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default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value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position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2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center</w:t>
      </w:r>
      <w:r>
        <w:rPr>
          <w:rFonts w:ascii="Times New Roman" w:eastAsia="Times New Roman" w:hAnsi="Times New Roman" w:cs="Times New Roman"/>
          <w:color w:val="000000"/>
          <w:spacing w:val="9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</w:p>
    <w:p>
      <w:pPr>
        <w:spacing w:before="669" w:after="0"/>
        <w:ind w:left="4637" w:right="441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</w:p>
    <w:p>
      <w:pPr>
        <w:sectPr>
          <w:pgSz w:w="12240" w:h="15840"/>
          <w:pgMar w:top="640" w:right="1457" w:bottom="640" w:left="1433" w:header="720" w:footer="720"/>
          <w:cols w:space="720"/>
        </w:sectPr>
      </w:pPr>
    </w:p>
    <w:p>
      <w:pPr>
        <w:spacing w:before="724" w:after="0" w:line="241" w:lineRule="exact"/>
        <w:ind w:left="0" w:right="149" w:firstLine="5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even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though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select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3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right</w:t>
      </w:r>
      <w:r>
        <w:rPr>
          <w:rFonts w:ascii="Times New Roman" w:eastAsia="Times New Roman" w:hAnsi="Times New Roman" w:cs="Times New Roman"/>
          <w:color w:val="000000"/>
          <w:spacing w:val="17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align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but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3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actually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centered.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Somehow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very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difficult 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right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align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(since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it’s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very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useful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real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world?).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If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know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please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issue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know.</w:t>
      </w:r>
    </w:p>
    <w:p>
      <w:pPr>
        <w:spacing w:before="88" w:after="0"/>
        <w:ind w:left="5" w:right="6474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14" w:right="583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position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"center"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326" w:after="0"/>
        <w:ind w:left="3985" w:right="189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0" w:after="0" w:line="239" w:lineRule="exact"/>
        <w:ind w:left="2090" w:right="188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326" w:after="0" w:line="239" w:lineRule="exact"/>
        <w:ind w:left="5" w:right="-20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Becides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these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three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common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options,</w:t>
      </w:r>
      <w:r>
        <w:rPr>
          <w:rFonts w:ascii="Times New Roman" w:eastAsia="Times New Roman" w:hAnsi="Times New Roman" w:cs="Times New Roman"/>
          <w:color w:val="000000"/>
          <w:spacing w:val="3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wrap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text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around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using</w:t>
      </w:r>
      <w:r>
        <w:rPr>
          <w:rFonts w:ascii="Times New Roman" w:eastAsia="Times New Roman" w:hAnsi="Times New Roman" w:cs="Times New Roman"/>
          <w:color w:val="000000"/>
          <w:spacing w:val="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6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float-left</w:t>
      </w:r>
      <w:r>
        <w:rPr>
          <w:rFonts w:ascii="Times New Roman" w:eastAsia="Times New Roman" w:hAnsi="Times New Roman" w:cs="Times New Roman"/>
          <w:color w:val="000000"/>
          <w:spacing w:val="3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or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float-right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options.</w:t>
      </w:r>
      <w:r>
        <w:rPr>
          <w:rFonts w:ascii="Times New Roman" w:eastAsia="Times New Roman" w:hAnsi="Times New Roman" w:cs="Times New Roman"/>
          <w:color w:val="000000"/>
          <w:spacing w:val="4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that,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like</w:t>
      </w:r>
      <w:r>
        <w:rPr>
          <w:rFonts w:ascii="Times New Roman" w:eastAsia="Times New Roman" w:hAnsi="Times New Roman" w:cs="Times New Roman"/>
          <w:color w:val="000000"/>
          <w:spacing w:val="19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striped</w:t>
      </w:r>
      <w:r>
        <w:rPr>
          <w:rFonts w:ascii="Times New Roman" w:eastAsia="Times New Roman" w:hAnsi="Times New Roman" w:cs="Times New Roman"/>
          <w:color w:val="000000"/>
          <w:spacing w:val="14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feature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load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another</w:t>
      </w:r>
      <w:r>
        <w:rPr>
          <w:rFonts w:ascii="Times New Roman" w:eastAsia="Times New Roman" w:hAnsi="Times New Roman" w:cs="Times New Roman"/>
          <w:color w:val="000000"/>
          <w:spacing w:val="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non-default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package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wrapfig</w:t>
      </w:r>
      <w:r>
        <w:rPr>
          <w:rFonts w:ascii="Times New Roman" w:eastAsia="Times New Roman" w:hAnsi="Times New Roman" w:cs="Times New Roman"/>
          <w:color w:val="000000"/>
          <w:spacing w:val="1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which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requires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rmarkdown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1.4.0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+.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rmarkdown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version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&lt;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1.4.0,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load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package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through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customed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template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file.</w:t>
      </w:r>
    </w:p>
    <w:p>
      <w:pPr>
        <w:spacing w:before="88" w:after="0"/>
        <w:ind w:left="5" w:right="6474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14" w:right="5481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position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"float_right"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220" w:after="0"/>
        <w:ind w:left="5" w:right="597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Lorem ipsum dolor sit amet,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consectetur</w:t>
      </w:r>
    </w:p>
    <w:p>
      <w:pPr>
        <w:spacing w:before="18" w:after="0"/>
        <w:ind w:left="5" w:right="598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adipiscing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elit.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Cras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amet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mauris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</w:p>
    <w:p>
      <w:pPr>
        <w:spacing w:before="0" w:after="0" w:line="122" w:lineRule="exact"/>
        <w:ind w:left="5" w:right="286" w:firstLine="5592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wt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ultricies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elementum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vel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rutrum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dolor.</w:t>
      </w:r>
    </w:p>
    <w:p>
      <w:pPr>
        <w:spacing w:before="0" w:after="0" w:line="239" w:lineRule="exact"/>
        <w:ind w:left="5" w:right="26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Phasellus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tempor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convallis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dui,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hen-</w:t>
      </w:r>
      <w:r>
        <w:rPr>
          <w:rFonts w:ascii="Times New Roman" w:eastAsia="Times New Roman" w:hAnsi="Times New Roman" w:cs="Times New Roman"/>
          <w:color w:val="000000"/>
          <w:spacing w:val="46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2.620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drerit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mauris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placerat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scelerisque.</w:t>
      </w:r>
      <w:r>
        <w:rPr>
          <w:rFonts w:ascii="Times New Roman" w:eastAsia="Times New Roman" w:hAnsi="Times New Roman" w:cs="Times New Roman"/>
          <w:color w:val="000000"/>
          <w:spacing w:val="4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Mae-</w:t>
      </w:r>
      <w:r>
        <w:rPr>
          <w:rFonts w:ascii="Times New Roman" w:eastAsia="Times New Roman" w:hAnsi="Times New Roman" w:cs="Times New Roman"/>
          <w:color w:val="000000"/>
          <w:spacing w:val="4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2.875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cenas a accumsan enim,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 maximus velit.</w:t>
      </w:r>
      <w:r>
        <w:rPr>
          <w:rFonts w:ascii="Times New Roman" w:eastAsia="Times New Roman" w:hAnsi="Times New Roman" w:cs="Times New Roman"/>
          <w:color w:val="000000"/>
          <w:spacing w:val="4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2.320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Pellentesque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risus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eget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est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faucibus</w:t>
      </w:r>
      <w:r>
        <w:rPr>
          <w:rFonts w:ascii="Times New Roman" w:eastAsia="Times New Roman" w:hAnsi="Times New Roman" w:cs="Times New Roman"/>
          <w:color w:val="000000"/>
          <w:spacing w:val="49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convallis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nec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at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nulla.</w:t>
      </w:r>
      <w:r>
        <w:rPr>
          <w:rFonts w:ascii="Times New Roman" w:eastAsia="Times New Roman" w:hAnsi="Times New Roman" w:cs="Times New Roman"/>
          <w:color w:val="000000"/>
          <w:spacing w:val="1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Phasellus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nec</w:t>
      </w:r>
      <w:r>
        <w:rPr>
          <w:rFonts w:ascii="Times New Roman" w:eastAsia="Times New Roman" w:hAnsi="Times New Roman" w:cs="Times New Roman"/>
          <w:color w:val="000000"/>
          <w:spacing w:val="48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3.440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lacinia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justo.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Morbi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fermentum,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orci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id</w:t>
      </w:r>
    </w:p>
    <w:p>
      <w:pPr>
        <w:spacing w:before="15" w:after="0"/>
        <w:ind w:left="0" w:right="606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varius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accumsan,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nibh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neque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porttitor</w:t>
      </w:r>
    </w:p>
    <w:p>
      <w:pPr>
        <w:spacing w:before="0" w:after="0" w:line="240" w:lineRule="exact"/>
        <w:ind w:left="5" w:right="385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ipsum,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consectetur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luctus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risus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arcu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ac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Aenean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luctus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augue.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Suspendisse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auctor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nisl.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Suspendisse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cursus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ultrices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quam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vulputate.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Phasellus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pharetra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neque,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feugiat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erat.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feugiat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elit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mauris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commodo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consequat.</w:t>
      </w:r>
      <w:r>
        <w:rPr>
          <w:rFonts w:ascii="Times New Roman" w:eastAsia="Times New Roman" w:hAnsi="Times New Roman" w:cs="Times New Roman"/>
          <w:color w:val="000000"/>
          <w:spacing w:val="10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Sed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congue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lectus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id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mattis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hendrerit.</w:t>
      </w:r>
      <w:r>
        <w:rPr>
          <w:rFonts w:ascii="Times New Roman" w:eastAsia="Times New Roman" w:hAnsi="Times New Roman" w:cs="Times New Roman"/>
          <w:color w:val="000000"/>
          <w:spacing w:val="10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Mauris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turpis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nisl,</w:t>
      </w:r>
      <w:r>
        <w:rPr>
          <w:rFonts w:ascii="Times New Roman" w:eastAsia="Times New Roman" w:hAnsi="Times New Roman" w:cs="Times New Roman"/>
          <w:color w:val="000000"/>
          <w:spacing w:val="4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congue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eget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velit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sed,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imperdiet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convallis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magna.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Nam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accumsan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urna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risus,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feugiat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odio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vehicula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eget.</w:t>
      </w:r>
    </w:p>
    <w:p>
      <w:pPr>
        <w:spacing w:before="380" w:after="0"/>
        <w:ind w:left="5" w:right="8201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Font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Size</w:t>
      </w:r>
    </w:p>
    <w:p>
      <w:pPr>
        <w:spacing w:before="216" w:after="0" w:line="240" w:lineRule="exact"/>
        <w:ind w:left="5" w:right="33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huge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smaller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size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specific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font_size</w:t>
      </w:r>
      <w:r>
        <w:rPr>
          <w:rFonts w:ascii="Times New Roman" w:eastAsia="Times New Roman" w:hAnsi="Times New Roman" w:cs="Times New Roman"/>
          <w:color w:val="000000"/>
          <w:spacing w:val="22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option.</w:t>
      </w:r>
    </w:p>
    <w:p>
      <w:pPr>
        <w:spacing w:before="88" w:after="0"/>
        <w:ind w:left="5" w:right="6474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14" w:right="6297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font_size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336" w:after="0"/>
        <w:ind w:left="4029" w:right="229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55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233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318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41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66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wt</w:t>
      </w:r>
    </w:p>
    <w:p>
      <w:pPr>
        <w:spacing w:before="90" w:after="0" w:line="179" w:lineRule="exact"/>
        <w:ind w:left="2470" w:right="230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42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6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60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233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42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24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538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6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60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233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42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24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881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6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60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313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32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24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61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6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60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233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42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24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9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477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6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60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233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42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244"/>
          <w:sz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white"/>
        </w:rPr>
        <w:t>3.440</w:t>
      </w:r>
    </w:p>
    <w:p>
      <w:pPr>
        <w:spacing w:before="1170" w:after="0"/>
        <w:ind w:left="4635" w:right="442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7</w:t>
      </w:r>
    </w:p>
    <w:p>
      <w:pPr>
        <w:sectPr>
          <w:pgSz w:w="12240" w:h="15840"/>
          <w:pgMar w:top="640" w:right="1450" w:bottom="640" w:left="1435" w:header="720" w:footer="720"/>
          <w:cols w:space="720"/>
        </w:sectPr>
      </w:pPr>
    </w:p>
    <w:p>
      <w:pPr>
        <w:spacing w:before="706" w:after="0"/>
        <w:ind w:left="10" w:right="597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Add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Extra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Header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Rows</w:t>
      </w:r>
    </w:p>
    <w:p>
      <w:pPr>
        <w:spacing w:before="282" w:after="0" w:line="241" w:lineRule="exact"/>
        <w:ind w:left="0" w:right="73" w:firstLine="3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multi-row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very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useful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demonstrate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grouped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data.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pipe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object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into</w:t>
      </w:r>
      <w:r>
        <w:rPr>
          <w:rFonts w:ascii="Times New Roman" w:eastAsia="Times New Roman" w:hAnsi="Times New Roman" w:cs="Times New Roman"/>
          <w:color w:val="000000"/>
          <w:spacing w:val="13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add_header_above()</w:t>
      </w:r>
      <w:r>
        <w:rPr>
          <w:rFonts w:ascii="Times New Roman" w:eastAsia="Times New Roman" w:hAnsi="Times New Roman" w:cs="Times New Roman"/>
          <w:color w:val="000000"/>
          <w:spacing w:val="20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variable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supposed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named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character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 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names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names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values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span.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convenience,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equals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ignore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0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=1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part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below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written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‘add_header_above(c("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“,”Group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1"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“Group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2”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“Group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3”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2)).</w:t>
      </w:r>
    </w:p>
    <w:p>
      <w:pPr>
        <w:spacing w:before="92" w:after="0"/>
        <w:ind w:left="10" w:right="640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19" w:right="6832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19" w:right="1748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3"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235" w:after="0" w:line="335" w:lineRule="exact"/>
        <w:ind w:left="3990" w:right="1829" w:firstLine="72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39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490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5" w:after="0" w:line="239" w:lineRule="exact"/>
        <w:ind w:left="2095" w:right="181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343" w:after="0" w:line="238" w:lineRule="exact"/>
        <w:ind w:left="5" w:right="192" w:firstLine="5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fact,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another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top,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please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feel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free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0.3.0,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specify</w:t>
      </w:r>
      <w:r>
        <w:rPr>
          <w:rFonts w:ascii="Times New Roman" w:eastAsia="Times New Roman" w:hAnsi="Times New Roman" w:cs="Times New Roman"/>
          <w:color w:val="000000"/>
          <w:spacing w:val="7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bold</w:t>
      </w:r>
      <w:r>
        <w:rPr>
          <w:rFonts w:ascii="Times New Roman" w:eastAsia="Times New Roman" w:hAnsi="Times New Roman" w:cs="Times New Roman"/>
          <w:color w:val="000000"/>
          <w:spacing w:val="8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&amp;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italic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6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row_spec()</w:t>
      </w:r>
      <w:r>
        <w:rPr>
          <w:rFonts w:ascii="Times New Roman" w:eastAsia="Times New Roman" w:hAnsi="Times New Roman" w:cs="Times New Roman"/>
          <w:color w:val="000000"/>
          <w:spacing w:val="10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</w:p>
    <w:p>
      <w:pPr>
        <w:spacing w:before="92" w:after="0"/>
        <w:ind w:left="10" w:right="640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19" w:right="6832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0" w:after="0" w:line="239" w:lineRule="exact"/>
        <w:ind w:left="219" w:right="1620" w:firstLine="0"/>
        <w:jc w:val="left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3"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4"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5"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6"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bold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italic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</w:p>
    <w:p>
      <w:pPr>
        <w:spacing w:before="343" w:after="0"/>
        <w:ind w:left="5224" w:right="3166" w:firstLine="0"/>
        <w:jc w:val="both"/>
      </w:pPr>
      <w:r>
        <w:rPr>
          <w:rFonts w:ascii="Times New Roman" w:eastAsia="Times New Roman" w:hAnsi="Times New Roman" w:cs="Times New Roman"/>
          <w:b/>
          <w:i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b/>
          <w:i/>
          <w:color w:val="000000"/>
          <w:spacing w:val="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pacing w:val="0"/>
          <w:sz w:val="20"/>
          <w:highlight w:val="white"/>
          <w:u w:val="single"/>
        </w:rPr>
        <w:t>6</w:t>
      </w:r>
    </w:p>
    <w:p>
      <w:pPr>
        <w:spacing w:before="0" w:after="0" w:line="335" w:lineRule="exact"/>
        <w:ind w:left="3990" w:right="1829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4</w:t>
      </w:r>
      <w:r>
        <w:rPr>
          <w:rFonts w:ascii="Times New Roman" w:eastAsia="Times New Roman" w:hAnsi="Times New Roman" w:cs="Times New Roman"/>
          <w:color w:val="000000"/>
          <w:spacing w:val="1042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5 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39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490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5" w:after="0" w:line="239" w:lineRule="exact"/>
        <w:ind w:left="2095" w:right="181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685" w:after="0"/>
        <w:ind w:left="10" w:right="7444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Add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footnote</w:t>
      </w:r>
    </w:p>
    <w:p>
      <w:pPr>
        <w:spacing w:before="305" w:after="0"/>
        <w:ind w:left="10" w:right="737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Notation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System</w:t>
      </w:r>
    </w:p>
    <w:p>
      <w:pPr>
        <w:spacing w:before="226" w:after="0" w:line="241" w:lineRule="exact"/>
        <w:ind w:left="2" w:right="-20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9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add_footnote()</w:t>
      </w:r>
      <w:r>
        <w:rPr>
          <w:rFonts w:ascii="Times New Roman" w:eastAsia="Times New Roman" w:hAnsi="Times New Roman" w:cs="Times New Roman"/>
          <w:color w:val="000000"/>
          <w:spacing w:val="29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from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package.</w:t>
      </w:r>
      <w:r>
        <w:rPr>
          <w:rFonts w:ascii="Times New Roman" w:eastAsia="Times New Roman" w:hAnsi="Times New Roman" w:cs="Times New Roman"/>
          <w:color w:val="000000"/>
          <w:spacing w:val="4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supply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character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vector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each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element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footnote.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select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from</w:t>
      </w:r>
      <w:r>
        <w:rPr>
          <w:rFonts w:ascii="Times New Roman" w:eastAsia="Times New Roman" w:hAnsi="Times New Roman" w:cs="Times New Roman"/>
          <w:color w:val="000000"/>
          <w:spacing w:val="24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number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2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alphabet</w:t>
      </w:r>
      <w:r>
        <w:rPr>
          <w:rFonts w:ascii="Times New Roman" w:eastAsia="Times New Roman" w:hAnsi="Times New Roman" w:cs="Times New Roman"/>
          <w:color w:val="000000"/>
          <w:spacing w:val="17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4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symbol</w:t>
      </w:r>
      <w:r>
        <w:rPr>
          <w:rFonts w:ascii="Times New Roman" w:eastAsia="Times New Roman" w:hAnsi="Times New Roman" w:cs="Times New Roman"/>
          <w:color w:val="000000"/>
          <w:spacing w:val="5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different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types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notations.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Example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listed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below.</w:t>
      </w:r>
    </w:p>
    <w:p>
      <w:pPr>
        <w:spacing w:before="987" w:after="0"/>
        <w:ind w:left="4640" w:right="435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8</w:t>
      </w:r>
    </w:p>
    <w:p>
      <w:pPr>
        <w:sectPr>
          <w:pgSz w:w="12240" w:h="15840"/>
          <w:pgMar w:top="640" w:right="1518" w:bottom="640" w:left="1430" w:header="720" w:footer="720"/>
          <w:cols w:space="720"/>
        </w:sectPr>
      </w:pPr>
    </w:p>
    <w:p>
      <w:pPr>
        <w:spacing w:before="705" w:after="0"/>
        <w:ind w:left="0" w:right="6294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Alphabet</w:t>
      </w:r>
    </w:p>
    <w:p>
      <w:pPr>
        <w:spacing w:before="296" w:after="0"/>
        <w:ind w:left="0" w:right="440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09" w:right="483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09" w:right="29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add_footnote</w:t>
      </w:r>
      <w:r>
        <w:rPr>
          <w:rFonts w:ascii="Times New Roman" w:eastAsia="Times New Roman" w:hAnsi="Times New Roman" w:cs="Times New Roman"/>
          <w:color w:val="auto"/>
          <w:spacing w:val="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"Footnote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"Have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good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day."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notation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"alphabet"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310" w:after="0"/>
        <w:ind w:left="3980" w:right="-16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86" w:after="0" w:line="239" w:lineRule="exact"/>
        <w:ind w:left="2085" w:right="-18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3.440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4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Footnote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spacing w:before="0" w:after="0"/>
        <w:ind w:left="2085" w:right="341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b</w:t>
      </w:r>
      <w:r>
        <w:rPr>
          <w:rFonts w:ascii="Times New Roman" w:eastAsia="Times New Roman" w:hAnsi="Times New Roman" w:cs="Times New Roman"/>
          <w:color w:val="000000"/>
          <w:spacing w:val="4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Have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good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day.</w:t>
      </w:r>
    </w:p>
    <w:p>
      <w:pPr>
        <w:spacing w:before="521" w:after="0"/>
        <w:ind w:left="0" w:right="6378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Number</w:t>
      </w:r>
    </w:p>
    <w:p>
      <w:pPr>
        <w:spacing w:before="296" w:after="0"/>
        <w:ind w:left="0" w:right="440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09" w:right="483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09" w:right="362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add_footnote</w:t>
      </w:r>
      <w:r>
        <w:rPr>
          <w:rFonts w:ascii="Times New Roman" w:eastAsia="Times New Roman" w:hAnsi="Times New Roman" w:cs="Times New Roman"/>
          <w:color w:val="auto"/>
          <w:spacing w:val="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"Footnote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"Have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good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day."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notation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"number"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310" w:after="0"/>
        <w:ind w:left="3980" w:right="-167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86" w:after="0" w:line="239" w:lineRule="exact"/>
        <w:ind w:left="2085" w:right="-18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43" w:after="0"/>
        <w:ind w:left="2085" w:right="398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1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Footnote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spacing w:before="0" w:after="0"/>
        <w:ind w:left="2085" w:right="342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2</w:t>
      </w:r>
      <w:r>
        <w:rPr>
          <w:rFonts w:ascii="Times New Roman" w:eastAsia="Times New Roman" w:hAnsi="Times New Roman" w:cs="Times New Roman"/>
          <w:color w:val="000000"/>
          <w:spacing w:val="3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Have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good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day.</w:t>
      </w:r>
    </w:p>
    <w:p>
      <w:pPr>
        <w:spacing w:before="521" w:after="0"/>
        <w:ind w:left="0" w:right="6444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Symbol</w:t>
      </w:r>
    </w:p>
    <w:p>
      <w:pPr>
        <w:spacing w:before="296" w:after="0"/>
        <w:ind w:left="0" w:right="440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09" w:right="483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209" w:right="-20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add_footnote</w:t>
      </w:r>
      <w:r>
        <w:rPr>
          <w:rFonts w:ascii="Times New Roman" w:eastAsia="Times New Roman" w:hAnsi="Times New Roman" w:cs="Times New Roman"/>
          <w:color w:val="auto"/>
          <w:spacing w:val="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"Footnote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"Footnote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"Footnote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3"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notation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"symbol"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208" w:after="0" w:line="339" w:lineRule="exact"/>
        <w:ind w:left="2085" w:right="-183" w:firstLine="1895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wt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3.215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3.440</w:t>
      </w:r>
    </w:p>
    <w:p>
      <w:pPr>
        <w:numPr>
          <w:ilvl w:val="0"/>
          <w:numId w:val="12"/>
        </w:numPr>
        <w:spacing w:before="59" w:after="0"/>
        <w:ind w:right="3982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Footnote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numPr>
          <w:ilvl w:val="0"/>
          <w:numId w:val="13"/>
        </w:numPr>
        <w:spacing w:before="0" w:after="0"/>
        <w:ind w:right="398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Footnote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</w:p>
    <w:p>
      <w:pPr>
        <w:numPr>
          <w:ilvl w:val="0"/>
          <w:numId w:val="14"/>
        </w:numPr>
        <w:spacing w:before="0" w:after="0"/>
        <w:ind w:right="398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Footnote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</w:t>
      </w:r>
    </w:p>
    <w:p>
      <w:pPr>
        <w:spacing w:before="752" w:after="0"/>
        <w:ind w:left="4630" w:right="235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9</w:t>
      </w:r>
    </w:p>
    <w:p>
      <w:pPr>
        <w:sectPr>
          <w:pgSz w:w="12240" w:h="15840"/>
          <w:pgMar w:top="640" w:right="3514" w:bottom="640" w:left="1440" w:header="720" w:footer="720"/>
          <w:cols w:space="720"/>
        </w:sectPr>
      </w:pPr>
    </w:p>
    <w:p>
      <w:pPr>
        <w:spacing w:before="710" w:after="0"/>
        <w:ind w:left="16" w:right="7226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In-table</w:t>
      </w:r>
      <w:r>
        <w:rPr>
          <w:rFonts w:ascii="Times New Roman" w:eastAsia="Times New Roman" w:hAnsi="Times New Roman" w:cs="Times New Roman"/>
          <w:b/>
          <w:color w:val="000000"/>
          <w:spacing w:val="30"/>
          <w:sz w:val="2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4"/>
          <w:highlight w:val="none"/>
        </w:rPr>
        <w:t>markers</w:t>
      </w:r>
    </w:p>
    <w:p>
      <w:pPr>
        <w:spacing w:before="145" w:after="0" w:line="318" w:lineRule="exact"/>
        <w:ind w:left="16" w:right="179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design,</w:t>
      </w:r>
      <w:r>
        <w:rPr>
          <w:rFonts w:ascii="Times New Roman" w:eastAsia="Times New Roman" w:hAnsi="Times New Roman" w:cs="Times New Roman"/>
          <w:color w:val="000000"/>
          <w:spacing w:val="5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add_footnote()</w:t>
      </w:r>
      <w:r>
        <w:rPr>
          <w:rFonts w:ascii="Times New Roman" w:eastAsia="Times New Roman" w:hAnsi="Times New Roman" w:cs="Times New Roman"/>
          <w:color w:val="000000"/>
          <w:spacing w:val="29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transform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any</w:t>
      </w:r>
      <w:r>
        <w:rPr>
          <w:rFonts w:ascii="Times New Roman" w:eastAsia="Times New Roman" w:hAnsi="Times New Roman" w:cs="Times New Roman"/>
          <w:color w:val="000000"/>
          <w:spacing w:val="1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[note]</w:t>
      </w:r>
      <w:r>
        <w:rPr>
          <w:rFonts w:ascii="Times New Roman" w:eastAsia="Times New Roman" w:hAnsi="Times New Roman" w:cs="Times New Roman"/>
          <w:color w:val="000000"/>
          <w:spacing w:val="16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in-table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footnote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markers.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caption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"Demo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Table[note]"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25" w:right="4077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"hold_position"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0" w:after="0" w:line="239" w:lineRule="exact"/>
        <w:ind w:left="225" w:right="201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1[note]"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2[note]"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add_footnote</w:t>
      </w:r>
      <w:r>
        <w:rPr>
          <w:rFonts w:ascii="Times New Roman" w:eastAsia="Times New Roman" w:hAnsi="Times New Roman" w:cs="Times New Roman"/>
          <w:color w:val="auto"/>
          <w:spacing w:val="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"This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table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from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mtcars"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</w:p>
    <w:p>
      <w:pPr>
        <w:spacing w:before="17" w:after="0"/>
        <w:ind w:left="1794" w:right="3823" w:firstLine="0"/>
        <w:jc w:val="both"/>
      </w:pP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mpg,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and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disp"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</w:p>
    <w:p>
      <w:pPr>
        <w:spacing w:before="17" w:after="0"/>
        <w:ind w:left="1794" w:right="3978" w:firstLine="0"/>
        <w:jc w:val="both"/>
      </w:pP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hp,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and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wt"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</w:p>
    <w:p>
      <w:pPr>
        <w:spacing w:before="17" w:after="0"/>
        <w:ind w:left="1585" w:right="5622" w:firstLine="0"/>
        <w:jc w:val="both"/>
      </w:pP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notation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"symbol"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433" w:after="0"/>
        <w:ind w:left="3728" w:right="335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Demo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74"/>
          <w:sz w:val="1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*</w:t>
      </w:r>
    </w:p>
    <w:p>
      <w:pPr>
        <w:spacing w:before="113" w:after="0" w:line="354" w:lineRule="exact"/>
        <w:ind w:left="3996" w:right="1729" w:firstLine="327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1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†</w:t>
      </w:r>
      <w:r>
        <w:rPr>
          <w:rFonts w:ascii="Times New Roman" w:eastAsia="Times New Roman" w:hAnsi="Times New Roman" w:cs="Times New Roman"/>
          <w:color w:val="000000"/>
          <w:spacing w:val="9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pacing w:val="11"/>
          <w:sz w:val="1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 xml:space="preserve">‡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0" w:after="0" w:line="239" w:lineRule="exact"/>
        <w:ind w:left="2101" w:right="171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45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numPr>
          <w:ilvl w:val="0"/>
          <w:numId w:val="15"/>
        </w:numPr>
        <w:spacing w:before="59" w:after="0"/>
        <w:ind w:right="468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This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from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mtcars</w:t>
      </w:r>
    </w:p>
    <w:p>
      <w:pPr>
        <w:numPr>
          <w:ilvl w:val="0"/>
          <w:numId w:val="16"/>
        </w:numPr>
        <w:spacing w:before="0" w:after="0"/>
        <w:ind w:right="3814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</w:p>
    <w:p>
      <w:pPr>
        <w:numPr>
          <w:ilvl w:val="0"/>
          <w:numId w:val="17"/>
        </w:numPr>
        <w:spacing w:before="0" w:after="0"/>
        <w:ind w:right="4036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621" w:after="0"/>
        <w:ind w:left="8" w:right="386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following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features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introduced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20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0.2.0.</w:t>
      </w:r>
    </w:p>
    <w:p>
      <w:pPr>
        <w:spacing w:before="433" w:after="0"/>
        <w:ind w:left="16" w:right="740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Group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Rows</w:t>
      </w:r>
    </w:p>
    <w:p>
      <w:pPr>
        <w:spacing w:before="267" w:after="0" w:line="242" w:lineRule="exact"/>
        <w:ind w:left="16" w:right="127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Sometimes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few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being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grouped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together.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might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items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under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same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topic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(e.g.,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animals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species)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just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different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data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categorical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variable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(e.g.,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age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&lt;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40,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age</w:t>
      </w:r>
    </w:p>
    <w:p>
      <w:pPr>
        <w:spacing w:before="0" w:after="0" w:line="241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&gt;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40).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2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group_rows()</w:t>
      </w:r>
      <w:r>
        <w:rPr>
          <w:rFonts w:ascii="Times New Roman" w:eastAsia="Times New Roman" w:hAnsi="Times New Roman" w:cs="Times New Roman"/>
          <w:color w:val="000000"/>
          <w:spacing w:val="18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13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kind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task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completed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line.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Please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example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below.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count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start/end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don’t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</w:p>
    <w:p>
      <w:pPr>
        <w:spacing w:before="17" w:after="0"/>
        <w:ind w:left="16" w:right="22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count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other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label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think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about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numbers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</w:p>
    <w:p>
      <w:pPr>
        <w:spacing w:before="17" w:after="0"/>
        <w:ind w:left="16" w:right="679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“original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dataframe”.</w:t>
      </w:r>
    </w:p>
    <w:p>
      <w:pPr>
        <w:spacing w:before="88" w:after="0"/>
        <w:ind w:left="16" w:right="274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(mtcars[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],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caption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Rows"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25" w:right="6731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25" w:right="566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group_rows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25" w:right="611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group_rows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201" w:after="0" w:line="241" w:lineRule="exact"/>
        <w:ind w:left="16" w:right="18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case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users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it,</w:t>
      </w:r>
      <w:r>
        <w:rPr>
          <w:rFonts w:ascii="Times New Roman" w:eastAsia="Times New Roman" w:hAnsi="Times New Roman" w:cs="Times New Roman"/>
          <w:color w:val="000000"/>
          <w:spacing w:val="2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define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own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gapping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spaces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between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labeling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</w:t>
      </w:r>
      <w:r>
        <w:rPr>
          <w:rFonts w:ascii="Times New Roman" w:eastAsia="Times New Roman" w:hAnsi="Times New Roman" w:cs="Times New Roman"/>
          <w:color w:val="000000"/>
          <w:spacing w:val="2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previous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default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value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8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0.5em.</w:t>
      </w:r>
    </w:p>
    <w:p>
      <w:pPr>
        <w:spacing w:before="88" w:after="0"/>
        <w:ind w:left="16" w:right="630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7" w:after="0"/>
        <w:ind w:left="225" w:right="3911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group_rows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latex_gap_space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"2em"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1406" w:after="0"/>
        <w:ind w:left="4596" w:right="420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10</w:t>
      </w:r>
    </w:p>
    <w:p>
      <w:pPr>
        <w:sectPr>
          <w:pgSz w:w="12240" w:h="15840"/>
          <w:pgMar w:top="640" w:right="1619" w:bottom="640" w:left="1424" w:header="720" w:footer="720"/>
          <w:cols w:space="720"/>
        </w:sectPr>
      </w:pPr>
    </w:p>
    <w:p>
      <w:pPr>
        <w:spacing w:before="911" w:after="0"/>
        <w:ind w:left="3747" w:right="329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4: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</w:p>
    <w:p>
      <w:pPr>
        <w:spacing w:before="245" w:after="0"/>
        <w:ind w:left="4036" w:right="141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29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5" w:after="0" w:line="239" w:lineRule="exact"/>
        <w:ind w:left="1941" w:right="139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08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6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113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108.0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</w:t>
      </w:r>
    </w:p>
    <w:p>
      <w:pPr>
        <w:spacing w:before="112" w:after="0"/>
        <w:ind w:left="1941" w:right="6135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Group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1</w:t>
      </w:r>
    </w:p>
    <w:p>
      <w:pPr>
        <w:spacing w:before="0" w:after="0" w:line="239" w:lineRule="exact"/>
        <w:ind w:left="2141" w:right="139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95" w:after="0" w:line="239" w:lineRule="exact"/>
        <w:ind w:left="2141" w:right="139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Valiant</w:t>
      </w:r>
      <w:r>
        <w:rPr>
          <w:rFonts w:ascii="Times New Roman" w:eastAsia="Times New Roman" w:hAnsi="Times New Roman" w:cs="Times New Roman"/>
          <w:color w:val="000000"/>
          <w:spacing w:val="130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18.1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225.0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2.76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3.460 Duster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97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14.3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360.0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3.570</w:t>
      </w:r>
    </w:p>
    <w:p>
      <w:pPr>
        <w:spacing w:before="112" w:after="0"/>
        <w:ind w:left="1941" w:right="6135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Group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2</w:t>
      </w:r>
    </w:p>
    <w:p>
      <w:pPr>
        <w:spacing w:before="0" w:after="0" w:line="239" w:lineRule="exact"/>
        <w:ind w:left="2141" w:right="139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240D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24.4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146.7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62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3.69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3.190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230</w:t>
      </w:r>
      <w:r>
        <w:rPr>
          <w:rFonts w:ascii="Times New Roman" w:eastAsia="Times New Roman" w:hAnsi="Times New Roman" w:cs="Times New Roman"/>
          <w:color w:val="000000"/>
          <w:spacing w:val="108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140.8</w:t>
      </w:r>
      <w:r>
        <w:rPr>
          <w:rFonts w:ascii="Times New Roman" w:eastAsia="Times New Roman" w:hAnsi="Times New Roman" w:cs="Times New Roman"/>
          <w:color w:val="000000"/>
          <w:spacing w:val="29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3.150 Merc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280</w:t>
      </w:r>
      <w:r>
        <w:rPr>
          <w:rFonts w:ascii="Times New Roman" w:eastAsia="Times New Roman" w:hAnsi="Times New Roman" w:cs="Times New Roman"/>
          <w:color w:val="000000"/>
          <w:spacing w:val="108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19.2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167.6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123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3.92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512" w:after="0"/>
        <w:ind w:left="2219" w:right="332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5" w:after="0" w:line="239" w:lineRule="exact"/>
        <w:ind w:left="125" w:right="330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08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6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113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</w:t>
      </w:r>
    </w:p>
    <w:p>
      <w:pPr>
        <w:spacing w:before="396" w:after="0"/>
        <w:ind w:left="125" w:right="7951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Group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1</w:t>
      </w:r>
    </w:p>
    <w:p>
      <w:pPr>
        <w:spacing w:before="0" w:after="0" w:line="239" w:lineRule="exact"/>
        <w:ind w:left="324" w:right="3308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6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436" w:after="0"/>
        <w:ind w:left="5" w:right="679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Add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indentation</w:t>
      </w:r>
    </w:p>
    <w:p>
      <w:pPr>
        <w:spacing w:before="283" w:after="0" w:line="239" w:lineRule="exact"/>
        <w:ind w:left="0" w:right="-200" w:firstLine="5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Unlike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group_rows()</w:t>
      </w:r>
      <w:r>
        <w:rPr>
          <w:rFonts w:ascii="Times New Roman" w:eastAsia="Times New Roman" w:hAnsi="Times New Roman" w:cs="Times New Roman"/>
          <w:color w:val="000000"/>
          <w:spacing w:val="1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which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insert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labeling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sometimes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list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sub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under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total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case,</w:t>
      </w:r>
      <w:r>
        <w:rPr>
          <w:rFonts w:ascii="Times New Roman" w:eastAsia="Times New Roman" w:hAnsi="Times New Roman" w:cs="Times New Roman"/>
          <w:color w:val="000000"/>
          <w:spacing w:val="18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add_indent()</w:t>
      </w:r>
      <w:r>
        <w:rPr>
          <w:rFonts w:ascii="Times New Roman" w:eastAsia="Times New Roman" w:hAnsi="Times New Roman" w:cs="Times New Roman"/>
          <w:color w:val="000000"/>
          <w:spacing w:val="25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probably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more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apporiate.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advanced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users,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even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define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own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css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labeling.</w:t>
      </w:r>
    </w:p>
    <w:p>
      <w:pPr>
        <w:spacing w:before="92" w:after="0"/>
        <w:ind w:left="5" w:right="6135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14" w:right="654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add_indent</w:t>
      </w:r>
      <w:r>
        <w:rPr>
          <w:rFonts w:ascii="Times New Roman" w:eastAsia="Times New Roman" w:hAnsi="Times New Roman" w:cs="Times New Roman"/>
          <w:color w:val="auto"/>
          <w:spacing w:val="3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237" w:after="0"/>
        <w:ind w:left="2219" w:right="332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wt</w:t>
      </w:r>
    </w:p>
    <w:p>
      <w:pPr>
        <w:spacing w:before="95" w:after="0" w:line="239" w:lineRule="exact"/>
        <w:ind w:left="125" w:right="3308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8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2.620 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65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2.875 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9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2.320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83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color w:val="000000"/>
          <w:spacing w:val="3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3.440</w:t>
      </w:r>
    </w:p>
    <w:p>
      <w:pPr>
        <w:spacing w:before="436" w:after="0"/>
        <w:ind w:left="5" w:right="5347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Table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on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a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Landscape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Page</w:t>
      </w:r>
    </w:p>
    <w:p>
      <w:pPr>
        <w:spacing w:before="283" w:after="0" w:line="239" w:lineRule="exact"/>
        <w:ind w:left="5" w:right="-9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Sometimes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wide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designated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landscape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page.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function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landscape()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help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Unlike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other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functions,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this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little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only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serves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and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doesn’t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HTML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side.</w:t>
      </w:r>
    </w:p>
    <w:p>
      <w:pPr>
        <w:spacing w:before="622" w:after="0"/>
        <w:ind w:left="4586" w:right="403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</w:t>
      </w:r>
    </w:p>
    <w:p>
      <w:pPr>
        <w:sectPr>
          <w:pgSz w:w="12240" w:h="15840"/>
          <w:pgMar w:top="640" w:right="1788" w:bottom="640" w:left="1435" w:header="720" w:footer="720"/>
          <w:cols w:space="720"/>
        </w:sectPr>
      </w:pPr>
    </w:p>
    <w:p>
      <w:pPr>
        <w:spacing w:before="855" w:after="0"/>
        <w:ind w:left="0" w:right="25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caption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"Demo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Table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(Landscape)[note]"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0" w:after="0" w:line="239" w:lineRule="exact"/>
        <w:ind w:left="209" w:right="-200" w:firstLine="0"/>
        <w:jc w:val="left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latex_options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37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"hold_position"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add_header_above</w:t>
      </w:r>
      <w:r>
        <w:rPr>
          <w:rFonts w:ascii="Times New Roman" w:eastAsia="Times New Roman" w:hAnsi="Times New Roman" w:cs="Times New Roman"/>
          <w:color w:val="auto"/>
          <w:spacing w:val="1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1[note]"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2[note]"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add_footnote</w:t>
      </w:r>
      <w:r>
        <w:rPr>
          <w:rFonts w:ascii="Times New Roman" w:eastAsia="Times New Roman" w:hAnsi="Times New Roman" w:cs="Times New Roman"/>
          <w:color w:val="auto"/>
          <w:spacing w:val="8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"This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table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from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mtcars"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</w:p>
    <w:p>
      <w:pPr>
        <w:spacing w:before="18" w:after="0"/>
        <w:ind w:left="1778" w:right="1604" w:firstLine="0"/>
        <w:jc w:val="both"/>
      </w:pP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mpg,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and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disp"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</w:p>
    <w:p>
      <w:pPr>
        <w:spacing w:before="18" w:after="0"/>
        <w:ind w:left="1778" w:right="1759" w:firstLine="0"/>
        <w:jc w:val="both"/>
      </w:pP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contains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hp,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and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wt"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</w:p>
    <w:p>
      <w:pPr>
        <w:spacing w:before="18" w:after="0"/>
        <w:ind w:left="1569" w:right="2854" w:firstLine="0"/>
        <w:jc w:val="both"/>
      </w:pP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notation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"symbol"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09" w:right="3441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group_rows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"Group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09" w:right="547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landscape</w:t>
      </w:r>
      <w:r>
        <w:rPr>
          <w:rFonts w:ascii="Times New Roman" w:eastAsia="Times New Roman" w:hAnsi="Times New Roman" w:cs="Times New Roman"/>
          <w:color w:val="auto"/>
          <w:spacing w:val="5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()</w:t>
      </w:r>
    </w:p>
    <w:p>
      <w:pPr>
        <w:spacing w:before="10589" w:after="0"/>
        <w:ind w:left="4580" w:right="198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12</w:t>
      </w:r>
    </w:p>
    <w:p>
      <w:pPr>
        <w:sectPr>
          <w:pgSz w:w="12240" w:h="15840"/>
          <w:pgMar w:top="640" w:right="3838" w:bottom="640" w:left="1440" w:header="720" w:footer="720"/>
          <w:cols w:space="720"/>
        </w:sectPr>
      </w:pPr>
    </w:p>
    <w:p>
      <w:pPr>
        <w:spacing w:before="4020" w:after="0"/>
        <w:ind w:left="149" w:right="452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</w:p>
    <w:p>
      <w:pPr>
        <w:numPr>
          <w:ilvl w:val="0"/>
          <w:numId w:val="18"/>
        </w:numPr>
        <w:spacing w:before="0" w:after="0"/>
        <w:ind w:right="5149"/>
        <w:jc w:val="both"/>
      </w:pPr>
    </w:p>
    <w:p>
      <w:pPr>
        <w:spacing w:before="0" w:after="0"/>
        <w:ind w:left="149" w:right="452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</w:p>
    <w:p>
      <w:pPr>
        <w:numPr>
          <w:ilvl w:val="0"/>
          <w:numId w:val="19"/>
        </w:numPr>
        <w:spacing w:before="0" w:after="0"/>
        <w:ind w:right="5149"/>
        <w:jc w:val="both"/>
      </w:pPr>
    </w:p>
    <w:p>
      <w:pPr>
        <w:spacing w:before="0" w:after="0"/>
        <w:ind w:left="149" w:right="467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2This</w:t>
      </w:r>
    </w:p>
    <w:p>
      <w:pPr>
        <w:numPr>
          <w:ilvl w:val="0"/>
          <w:numId w:val="20"/>
        </w:numPr>
        <w:spacing w:before="0" w:after="0"/>
        <w:ind w:right="4747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</w:t>
      </w:r>
    </w:p>
    <w:p>
      <w:pPr>
        <w:spacing w:before="0" w:after="0" w:line="269" w:lineRule="exact"/>
        <w:ind w:left="149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1containstableHornet</w:t>
      </w:r>
      <w:r>
        <w:rPr>
          <w:rFonts w:ascii="Times New Roman" w:eastAsia="Times New Roman" w:hAnsi="Times New Roman" w:cs="Times New Roman"/>
          <w:color w:val="000000"/>
          <w:spacing w:val="13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18.7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8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175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3.15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3.440 Hornet</w:t>
      </w:r>
      <w:r>
        <w:rPr>
          <w:rFonts w:ascii="Times New Roman" w:eastAsia="Times New Roman" w:hAnsi="Times New Roman" w:cs="Times New Roman"/>
          <w:color w:val="000000"/>
          <w:spacing w:val="131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258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3.08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3.215</w:t>
      </w:r>
    </w:p>
    <w:p>
      <w:pPr>
        <w:spacing w:before="0" w:after="0"/>
        <w:ind w:left="0" w:right="4619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hp,tainsfromisSp</w:t>
      </w:r>
    </w:p>
    <w:p>
      <w:pPr>
        <w:spacing w:before="0" w:after="0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Datsunmpg,dratmDriortab</w:t>
      </w:r>
      <w:r>
        <w:rPr>
          <w:rFonts w:ascii="Times New Roman" w:eastAsia="Times New Roman" w:hAnsi="Times New Roman" w:cs="Times New Roman"/>
          <w:color w:val="000000"/>
          <w:spacing w:val="145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108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93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3.85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2.320</w:t>
      </w:r>
    </w:p>
    <w:p>
      <w:pPr>
        <w:spacing w:before="0" w:after="0"/>
        <w:ind w:left="199" w:right="488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4</w:t>
      </w:r>
    </w:p>
    <w:p>
      <w:pPr>
        <w:spacing w:before="19" w:after="0" w:line="214" w:lineRule="exact"/>
        <w:ind w:left="0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Mazda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cylandtcarsvout</w:t>
      </w:r>
      <w:r>
        <w:rPr>
          <w:rFonts w:ascii="Times New Roman" w:eastAsia="Times New Roman" w:hAnsi="Times New Roman" w:cs="Times New Roman"/>
          <w:color w:val="000000"/>
          <w:spacing w:val="16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2.875 Mazda710andwte</w:t>
      </w:r>
      <w:r>
        <w:rPr>
          <w:rFonts w:ascii="Times New Roman" w:eastAsia="Times New Roman" w:hAnsi="Times New Roman" w:cs="Times New Roman"/>
          <w:color w:val="000000"/>
          <w:spacing w:val="177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160</w:t>
      </w:r>
      <w:r>
        <w:rPr>
          <w:rFonts w:ascii="Times New Roman" w:eastAsia="Times New Roman" w:hAnsi="Times New Roman" w:cs="Times New Roman"/>
          <w:color w:val="000000"/>
          <w:spacing w:val="1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110</w:t>
      </w:r>
      <w:r>
        <w:rPr>
          <w:rFonts w:ascii="Times New Roman" w:eastAsia="Times New Roman" w:hAnsi="Times New Roman" w:cs="Times New Roman"/>
          <w:color w:val="000000"/>
          <w:spacing w:val="20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3.90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2.620 RX4disp</w:t>
      </w:r>
      <w:r>
        <w:rPr>
          <w:rFonts w:ascii="Times New Roman" w:eastAsia="Times New Roman" w:hAnsi="Times New Roman" w:cs="Times New Roman"/>
          <w:color w:val="000000"/>
          <w:spacing w:val="156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disp</w:t>
      </w:r>
      <w:r>
        <w:rPr>
          <w:rFonts w:ascii="Times New Roman" w:eastAsia="Times New Roman" w:hAnsi="Times New Roman" w:cs="Times New Roman"/>
          <w:color w:val="000000"/>
          <w:spacing w:val="29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hp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drat</w:t>
      </w:r>
      <w:r>
        <w:rPr>
          <w:rFonts w:ascii="Times New Roman" w:eastAsia="Times New Roman" w:hAnsi="Times New Roman" w:cs="Times New Roman"/>
          <w:color w:val="000000"/>
          <w:spacing w:val="47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wt RX4</w:t>
      </w:r>
    </w:p>
    <w:p>
      <w:pPr>
        <w:spacing w:before="0" w:after="0"/>
        <w:ind w:left="0" w:right="20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ag</w:t>
      </w:r>
      <w:r>
        <w:rPr>
          <w:rFonts w:ascii="Times New Roman" w:eastAsia="Times New Roman" w:hAnsi="Times New Roman" w:cs="Times New Roman"/>
          <w:color w:val="000000"/>
          <w:spacing w:val="2184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7"/>
          <w:sz w:val="1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†</w:t>
      </w:r>
      <w:r>
        <w:rPr>
          <w:rFonts w:ascii="Times New Roman" w:eastAsia="Times New Roman" w:hAnsi="Times New Roman" w:cs="Times New Roman"/>
          <w:color w:val="000000"/>
          <w:spacing w:val="9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7"/>
          <w:sz w:val="1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‡</w:t>
      </w:r>
    </w:p>
    <w:p>
      <w:pPr>
        <w:spacing w:before="0" w:after="0"/>
        <w:ind w:left="0" w:right="499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</w:t>
      </w:r>
    </w:p>
    <w:p>
      <w:pPr>
        <w:spacing w:before="160" w:after="0"/>
        <w:ind w:left="1158" w:right="390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</w:t>
      </w:r>
    </w:p>
    <w:p>
      <w:pPr>
        <w:spacing w:before="0" w:after="0"/>
        <w:ind w:left="1158" w:right="89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able</w:t>
      </w:r>
      <w:r>
        <w:rPr>
          <w:rFonts w:ascii="Times New Roman" w:eastAsia="Times New Roman" w:hAnsi="Times New Roman" w:cs="Times New Roman"/>
          <w:color w:val="000000"/>
          <w:spacing w:val="88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</w:t>
      </w:r>
      <w:r>
        <w:rPr>
          <w:rFonts w:ascii="Times New Roman" w:eastAsia="Times New Roman" w:hAnsi="Times New Roman" w:cs="Times New Roman"/>
          <w:color w:val="000000"/>
          <w:spacing w:val="1586"/>
          <w:sz w:val="14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14"/>
          <w:highlight w:val="none"/>
        </w:rPr>
        <w:t>*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2</w:t>
      </w:r>
    </w:p>
    <w:p>
      <w:pPr>
        <w:spacing w:before="70" w:after="0" w:line="155" w:lineRule="exact"/>
        <w:ind w:left="1158" w:right="353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5: Demo</w:t>
      </w:r>
    </w:p>
    <w:p>
      <w:pPr>
        <w:spacing w:before="91" w:after="0"/>
        <w:ind w:left="795" w:right="4189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13</w:t>
      </w:r>
    </w:p>
    <w:p>
      <w:pPr>
        <w:spacing w:before="0" w:after="0"/>
        <w:ind w:left="1158" w:right="369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e)ableT</w:t>
      </w:r>
    </w:p>
    <w:p>
      <w:pPr>
        <w:spacing w:before="47" w:after="0"/>
        <w:ind w:left="1158" w:right="319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(Landscap</w:t>
      </w:r>
    </w:p>
    <w:p>
      <w:pPr>
        <w:sectPr>
          <w:pgSz w:w="15840" w:h="12240"/>
          <w:pgMar w:top="640" w:right="5231" w:bottom="224" w:left="5225" w:header="720" w:footer="720"/>
          <w:cols w:space="720"/>
        </w:sectPr>
      </w:pPr>
    </w:p>
    <w:p>
      <w:pPr>
        <w:spacing w:before="1012" w:after="0"/>
        <w:ind w:left="1033" w:right="5694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following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feature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introduced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9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20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0.2.1.</w:t>
      </w:r>
    </w:p>
    <w:p>
      <w:pPr>
        <w:spacing w:before="411" w:after="0"/>
        <w:ind w:left="1040" w:right="7213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Column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Style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Specification</w:t>
      </w:r>
    </w:p>
    <w:p>
      <w:pPr>
        <w:spacing w:before="255" w:after="0" w:line="240" w:lineRule="exact"/>
        <w:ind w:left="1030" w:right="187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have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lots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explanatory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texts,</w:t>
      </w:r>
      <w:r>
        <w:rPr>
          <w:rFonts w:ascii="Times New Roman" w:eastAsia="Times New Roman" w:hAnsi="Times New Roman" w:cs="Times New Roman"/>
          <w:color w:val="000000"/>
          <w:spacing w:val="3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may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specified</w:t>
      </w:r>
      <w:r>
        <w:rPr>
          <w:rFonts w:ascii="Times New Roman" w:eastAsia="Times New Roman" w:hAnsi="Times New Roman" w:cs="Times New Roman"/>
          <w:color w:val="000000"/>
          <w:spacing w:val="1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width</w:t>
      </w:r>
      <w:r>
        <w:rPr>
          <w:rFonts w:ascii="Times New Roman" w:eastAsia="Times New Roman" w:hAnsi="Times New Roman" w:cs="Times New Roman"/>
          <w:color w:val="000000"/>
          <w:spacing w:val="3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different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since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auto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adjust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HTML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work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its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best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while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basic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LaTeX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table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</w:p>
    <w:p>
      <w:pPr>
        <w:spacing w:before="0" w:after="0" w:line="239" w:lineRule="exact"/>
        <w:ind w:left="1040" w:right="1339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really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bad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handling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text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wrapping.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Also,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sometimes,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want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highlight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(e.g.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“Total”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column)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by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making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bold.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these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scenario,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use</w:t>
      </w:r>
      <w:r>
        <w:rPr>
          <w:rFonts w:ascii="Times New Roman" w:eastAsia="Times New Roman" w:hAnsi="Times New Roman" w:cs="Times New Roman"/>
          <w:color w:val="000000"/>
          <w:spacing w:val="29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column_spec()</w:t>
      </w:r>
      <w:r>
        <w:rPr>
          <w:rFonts w:ascii="Times New Roman" w:eastAsia="Times New Roman" w:hAnsi="Times New Roman" w:cs="Times New Roman"/>
          <w:color w:val="000000"/>
          <w:spacing w:val="12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find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example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below.</w:t>
      </w:r>
    </w:p>
    <w:p>
      <w:pPr>
        <w:spacing w:before="83" w:after="0"/>
        <w:ind w:left="1040" w:right="823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text_tbl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&lt;-</w:t>
      </w:r>
      <w:r>
        <w:rPr>
          <w:rFonts w:ascii="Times New Roman" w:eastAsia="Times New Roman" w:hAnsi="Times New Roman" w:cs="Times New Roman"/>
          <w:b/>
          <w:color w:val="auto"/>
          <w:spacing w:val="31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data.frame</w:t>
      </w:r>
      <w:r>
        <w:rPr>
          <w:rFonts w:ascii="Times New Roman" w:eastAsia="Times New Roman" w:hAnsi="Times New Roman" w:cs="Times New Roman"/>
          <w:color w:val="auto"/>
          <w:spacing w:val="6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</w:p>
    <w:p>
      <w:pPr>
        <w:spacing w:before="16" w:after="0"/>
        <w:ind w:left="1249" w:right="6762" w:firstLine="0"/>
        <w:jc w:val="both"/>
      </w:pP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Items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1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"Item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1"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"Item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2"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"Item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3"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</w:p>
    <w:p>
      <w:pPr>
        <w:spacing w:before="16" w:after="0"/>
        <w:ind w:left="1249" w:right="9069" w:firstLine="0"/>
        <w:jc w:val="both"/>
      </w:pP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Features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20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</w:p>
    <w:p>
      <w:pPr>
        <w:spacing w:before="0" w:after="0" w:line="239" w:lineRule="exact"/>
        <w:ind w:left="0" w:right="-806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a.luctusnislvenenatis"</w:t>
      </w:r>
      <w:r>
        <w:rPr>
          <w:rFonts w:ascii="Times New Roman" w:eastAsia="Times New Roman" w:hAnsi="Times New Roman" w:cs="Times New Roman"/>
          <w:color w:val="4F9905"/>
          <w:spacing w:val="13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"Lorem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ipsum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dolor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sit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amet,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consectetur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adipiscing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elit.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Proin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vehicula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tempor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ex.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Morbi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malesuada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sagittis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turpis,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 xml:space="preserve">at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in.tinciduntexaliquetaante,"</w:t>
      </w:r>
      <w:r>
        <w:rPr>
          <w:rFonts w:ascii="Times New Roman" w:eastAsia="Times New Roman" w:hAnsi="Times New Roman" w:cs="Times New Roman"/>
          <w:color w:val="4F9905"/>
          <w:spacing w:val="132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"In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eu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urna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magna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luctus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rhoncus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quis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nisl.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Fusce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velit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varius,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posuere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risus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et,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cursus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augue.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Duis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eleifend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aliquam "scelerisquevelitatlacusmattis.</w:t>
      </w:r>
      <w:r>
        <w:rPr>
          <w:rFonts w:ascii="Times New Roman" w:eastAsia="Times New Roman" w:hAnsi="Times New Roman" w:cs="Times New Roman"/>
          <w:color w:val="4F9905"/>
          <w:spacing w:val="87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"Vivamus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venenatis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egestas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eros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ut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tempus.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Vivamus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id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est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nisi.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Aliquam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molestie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erat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et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sollicitudin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venenatis.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4F9905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ac</w:t>
      </w:r>
    </w:p>
    <w:p>
      <w:pPr>
        <w:numPr>
          <w:ilvl w:val="0"/>
          <w:numId w:val="21"/>
        </w:numPr>
        <w:spacing w:before="18" w:after="0"/>
        <w:ind w:right="10341"/>
        <w:jc w:val="both"/>
      </w:pPr>
    </w:p>
    <w:p>
      <w:pPr>
        <w:numPr>
          <w:ilvl w:val="0"/>
          <w:numId w:val="22"/>
        </w:numPr>
        <w:spacing w:before="18" w:after="0"/>
        <w:ind w:right="10550"/>
        <w:jc w:val="both"/>
      </w:pPr>
    </w:p>
    <w:p>
      <w:pPr>
        <w:spacing w:before="221" w:after="0"/>
        <w:ind w:left="1040" w:right="746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non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(text_tbl,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%&gt;%</w:t>
      </w:r>
    </w:p>
    <w:p>
      <w:pPr>
        <w:spacing w:before="0" w:after="0" w:line="239" w:lineRule="exact"/>
        <w:ind w:left="1249" w:right="7087" w:firstLine="0"/>
        <w:jc w:val="left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non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full_width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none"/>
        </w:rPr>
        <w:t>column_spec</w:t>
      </w:r>
      <w:r>
        <w:rPr>
          <w:rFonts w:ascii="Times New Roman" w:eastAsia="Times New Roman" w:hAnsi="Times New Roman" w:cs="Times New Roman"/>
          <w:color w:val="auto"/>
          <w:spacing w:val="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non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bold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none"/>
        </w:rPr>
        <w:t>column_spec</w:t>
      </w:r>
      <w:r>
        <w:rPr>
          <w:rFonts w:ascii="Times New Roman" w:eastAsia="Times New Roman" w:hAnsi="Times New Roman" w:cs="Times New Roman"/>
          <w:color w:val="auto"/>
          <w:spacing w:val="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non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width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non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none"/>
        </w:rPr>
        <w:t>"30em"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)</w:t>
      </w:r>
    </w:p>
    <w:p>
      <w:pPr>
        <w:spacing w:before="309" w:after="0"/>
        <w:ind w:left="2280" w:right="7800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  <w:u w:val="single"/>
        </w:rPr>
        <w:t>Items</w:t>
      </w:r>
      <w:r>
        <w:rPr>
          <w:rFonts w:ascii="Times New Roman" w:eastAsia="Times New Roman" w:hAnsi="Times New Roman" w:cs="Times New Roman"/>
          <w:color w:val="000000"/>
          <w:spacing w:val="376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Features</w:t>
      </w:r>
    </w:p>
    <w:p>
      <w:pPr>
        <w:spacing w:before="102" w:after="0"/>
        <w:ind w:left="2280" w:right="3378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Item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2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Lorem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ipsum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dolor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amet,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consectetur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adipiscing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elit.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Proin</w:t>
      </w:r>
    </w:p>
    <w:p>
      <w:pPr>
        <w:spacing w:before="1" w:after="0" w:line="237" w:lineRule="exact"/>
        <w:ind w:left="3177" w:right="2851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vehicula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tempor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ex.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Morbi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malesuada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sagittis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turpis,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at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venenatis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nisl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luctus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a.</w:t>
      </w:r>
    </w:p>
    <w:p>
      <w:pPr>
        <w:spacing w:before="16" w:after="0"/>
        <w:ind w:left="2280" w:right="2817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Item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2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urna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magna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luctus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rhoncus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quis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nisl.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Fusce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velit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varius,</w:t>
      </w:r>
    </w:p>
    <w:p>
      <w:pPr>
        <w:spacing w:before="0" w:after="0" w:line="239" w:lineRule="exact"/>
        <w:ind w:left="3182" w:right="287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posuere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risus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cursus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augue.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Duis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eleifend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aliquam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ante,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aliquet ex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tincidunt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in.</w:t>
      </w:r>
    </w:p>
    <w:p>
      <w:pPr>
        <w:spacing w:before="16" w:after="0"/>
        <w:ind w:left="2280" w:right="3284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Item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27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Vivamus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venenatis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egestas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eros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tempus.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Vivamus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est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nisi.</w:t>
      </w:r>
    </w:p>
    <w:p>
      <w:pPr>
        <w:spacing w:before="0" w:after="0" w:line="239" w:lineRule="exact"/>
        <w:ind w:left="3175" w:right="302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Aliquam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molestie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erat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sollicitudin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venenatis.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ac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lacus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at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velit scelerisque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mattis.</w:t>
      </w:r>
    </w:p>
    <w:p>
      <w:pPr>
        <w:spacing w:before="633" w:after="0"/>
        <w:ind w:left="1033" w:right="553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following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features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are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introduced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22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20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0.3.0</w:t>
      </w:r>
    </w:p>
    <w:p>
      <w:pPr>
        <w:spacing w:before="411" w:after="0"/>
        <w:ind w:left="1040" w:right="7652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Row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Style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Specification</w:t>
      </w:r>
    </w:p>
    <w:p>
      <w:pPr>
        <w:spacing w:before="255" w:after="0" w:line="239" w:lineRule="exact"/>
        <w:ind w:left="1040" w:right="1411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Similar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6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column_spec</w:t>
      </w:r>
      <w:r>
        <w:rPr>
          <w:rFonts w:ascii="Times New Roman" w:eastAsia="Times New Roman" w:hAnsi="Times New Roman" w:cs="Times New Roman"/>
          <w:color w:val="000000"/>
          <w:spacing w:val="5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define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specifications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rows.</w:t>
      </w:r>
      <w:r>
        <w:rPr>
          <w:rFonts w:ascii="Times New Roman" w:eastAsia="Times New Roman" w:hAnsi="Times New Roman" w:cs="Times New Roman"/>
          <w:color w:val="000000"/>
          <w:spacing w:val="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Currently,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can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either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bold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italiciz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entire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row.</w:t>
      </w:r>
      <w:r>
        <w:rPr>
          <w:rFonts w:ascii="Times New Roman" w:eastAsia="Times New Roman" w:hAnsi="Times New Roman" w:cs="Times New Roman"/>
          <w:color w:val="000000"/>
          <w:spacing w:val="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Note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that,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similar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other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row-related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402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kableExtra</w:t>
      </w:r>
      <w:r>
        <w:rPr>
          <w:rFonts w:ascii="Times New Roman" w:eastAsia="Times New Roman" w:hAnsi="Times New Roman" w:cs="Times New Roman"/>
          <w:color w:val="000000"/>
          <w:spacing w:val="133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position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of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target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don’t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count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header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or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the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labelling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rows.</w:t>
      </w:r>
    </w:p>
    <w:p>
      <w:pPr>
        <w:spacing w:before="83" w:after="0"/>
        <w:ind w:left="1040" w:right="7923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0" w:after="0" w:line="239" w:lineRule="exact"/>
        <w:ind w:left="1249" w:right="6227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kable_styling</w:t>
      </w:r>
      <w:r>
        <w:rPr>
          <w:rFonts w:ascii="Times New Roman" w:eastAsia="Times New Roman" w:hAnsi="Times New Roman" w:cs="Times New Roman"/>
          <w:color w:val="auto"/>
          <w:spacing w:val="18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"striped"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full_width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F)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column_spec</w:t>
      </w:r>
      <w:r>
        <w:rPr>
          <w:rFonts w:ascii="Times New Roman" w:eastAsia="Times New Roman" w:hAnsi="Times New Roman" w:cs="Times New Roman"/>
          <w:color w:val="auto"/>
          <w:spacing w:val="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bold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6" w:after="0"/>
        <w:ind w:left="1249" w:right="8370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row_spec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bold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</w:p>
    <w:p>
      <w:pPr>
        <w:spacing w:before="772" w:after="0"/>
        <w:ind w:left="5620" w:right="582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14</w:t>
      </w:r>
    </w:p>
    <w:p>
      <w:pPr>
        <w:sectPr>
          <w:pgSz w:w="12240" w:h="15840"/>
          <w:pgMar w:top="640" w:right="0" w:bottom="640" w:left="400" w:header="720" w:footer="720"/>
          <w:cols w:space="720"/>
        </w:sectPr>
      </w:pPr>
    </w:p>
    <w:p>
      <w:pPr>
        <w:spacing w:before="862" w:after="0"/>
        <w:ind w:left="4051" w:right="122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mpg</w:t>
      </w:r>
      <w:r>
        <w:rPr>
          <w:rFonts w:ascii="Times New Roman" w:eastAsia="Times New Roman" w:hAnsi="Times New Roman" w:cs="Times New Roman"/>
          <w:color w:val="000000"/>
          <w:spacing w:val="21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cyl</w:t>
      </w:r>
      <w:r>
        <w:rPr>
          <w:rFonts w:ascii="Times New Roman" w:eastAsia="Times New Roman" w:hAnsi="Times New Roman" w:cs="Times New Roman"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disp</w:t>
      </w:r>
      <w:r>
        <w:rPr>
          <w:rFonts w:ascii="Times New Roman" w:eastAsia="Times New Roman" w:hAnsi="Times New Roman" w:cs="Times New Roman"/>
          <w:color w:val="000000"/>
          <w:spacing w:val="33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hp</w:t>
      </w:r>
      <w:r>
        <w:rPr>
          <w:rFonts w:ascii="Times New Roman" w:eastAsia="Times New Roman" w:hAnsi="Times New Roman" w:cs="Times New Roman"/>
          <w:color w:val="000000"/>
          <w:spacing w:val="25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drat</w:t>
      </w:r>
      <w:r>
        <w:rPr>
          <w:rFonts w:ascii="Times New Roman" w:eastAsia="Times New Roman" w:hAnsi="Times New Roman" w:cs="Times New Roman"/>
          <w:b/>
          <w:color w:val="000000"/>
          <w:spacing w:val="51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wt</w:t>
      </w:r>
    </w:p>
    <w:p>
      <w:pPr>
        <w:spacing w:before="100" w:after="0" w:line="239" w:lineRule="exact"/>
        <w:ind w:left="1860" w:right="1255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17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2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4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b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 xml:space="preserve">2.620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Mazda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RX4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Wag</w:t>
      </w:r>
      <w:r>
        <w:rPr>
          <w:rFonts w:ascii="Times New Roman" w:eastAsia="Times New Roman" w:hAnsi="Times New Roman" w:cs="Times New Roman"/>
          <w:color w:val="000000"/>
          <w:spacing w:val="75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21.0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160</w:t>
      </w:r>
      <w:r>
        <w:rPr>
          <w:rFonts w:ascii="Times New Roman" w:eastAsia="Times New Roman" w:hAnsi="Times New Roman" w:cs="Times New Roman"/>
          <w:color w:val="000000"/>
          <w:spacing w:val="2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4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3.90</w:t>
      </w:r>
      <w:r>
        <w:rPr>
          <w:rFonts w:ascii="Times New Roman" w:eastAsia="Times New Roman" w:hAnsi="Times New Roman" w:cs="Times New Roman"/>
          <w:b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 xml:space="preserve">2.875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Datsun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710</w:t>
      </w:r>
      <w:r>
        <w:rPr>
          <w:rFonts w:ascii="Times New Roman" w:eastAsia="Times New Roman" w:hAnsi="Times New Roman" w:cs="Times New Roman"/>
          <w:color w:val="000000"/>
          <w:spacing w:val="12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22.8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108</w:t>
      </w:r>
      <w:r>
        <w:rPr>
          <w:rFonts w:ascii="Times New Roman" w:eastAsia="Times New Roman" w:hAnsi="Times New Roman" w:cs="Times New Roman"/>
          <w:color w:val="000000"/>
          <w:spacing w:val="3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93</w:t>
      </w:r>
      <w:r>
        <w:rPr>
          <w:rFonts w:ascii="Times New Roman" w:eastAsia="Times New Roman" w:hAnsi="Times New Roman" w:cs="Times New Roman"/>
          <w:color w:val="000000"/>
          <w:spacing w:val="24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3.85</w:t>
      </w:r>
      <w:r>
        <w:rPr>
          <w:rFonts w:ascii="Times New Roman" w:eastAsia="Times New Roman" w:hAnsi="Times New Roman" w:cs="Times New Roman"/>
          <w:b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 xml:space="preserve">2.320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Hornet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Drive</w:t>
      </w:r>
      <w:r>
        <w:rPr>
          <w:rFonts w:ascii="Times New Roman" w:eastAsia="Times New Roman" w:hAnsi="Times New Roman" w:cs="Times New Roman"/>
          <w:color w:val="000000"/>
          <w:spacing w:val="93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21.4</w:t>
      </w:r>
      <w:r>
        <w:rPr>
          <w:rFonts w:ascii="Times New Roman" w:eastAsia="Times New Roman" w:hAnsi="Times New Roman" w:cs="Times New Roman"/>
          <w:color w:val="000000"/>
          <w:spacing w:val="34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6</w:t>
      </w:r>
      <w:r>
        <w:rPr>
          <w:rFonts w:ascii="Times New Roman" w:eastAsia="Times New Roman" w:hAnsi="Times New Roman" w:cs="Times New Roman"/>
          <w:color w:val="000000"/>
          <w:spacing w:val="24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258</w:t>
      </w:r>
      <w:r>
        <w:rPr>
          <w:rFonts w:ascii="Times New Roman" w:eastAsia="Times New Roman" w:hAnsi="Times New Roman" w:cs="Times New Roman"/>
          <w:color w:val="000000"/>
          <w:spacing w:val="2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110</w:t>
      </w:r>
      <w:r>
        <w:rPr>
          <w:rFonts w:ascii="Times New Roman" w:eastAsia="Times New Roman" w:hAnsi="Times New Roman" w:cs="Times New Roman"/>
          <w:color w:val="000000"/>
          <w:spacing w:val="24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3.08</w:t>
      </w:r>
      <w:r>
        <w:rPr>
          <w:rFonts w:ascii="Times New Roman" w:eastAsia="Times New Roman" w:hAnsi="Times New Roman" w:cs="Times New Roman"/>
          <w:b/>
          <w:color w:val="000000"/>
          <w:spacing w:val="19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3.215 Hornet</w:t>
      </w:r>
      <w:r>
        <w:rPr>
          <w:rFonts w:ascii="Times New Roman" w:eastAsia="Times New Roman" w:hAnsi="Times New Roman" w:cs="Times New Roman"/>
          <w:b/>
          <w:color w:val="000000"/>
          <w:spacing w:val="2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Sportabout</w:t>
      </w:r>
      <w:r>
        <w:rPr>
          <w:rFonts w:ascii="Times New Roman" w:eastAsia="Times New Roman" w:hAnsi="Times New Roman" w:cs="Times New Roman"/>
          <w:b/>
          <w:color w:val="000000"/>
          <w:spacing w:val="44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18.7</w:t>
      </w:r>
      <w:r>
        <w:rPr>
          <w:rFonts w:ascii="Times New Roman" w:eastAsia="Times New Roman" w:hAnsi="Times New Roman" w:cs="Times New Roman"/>
          <w:b/>
          <w:color w:val="000000"/>
          <w:spacing w:val="38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8</w:t>
      </w:r>
      <w:r>
        <w:rPr>
          <w:rFonts w:ascii="Times New Roman" w:eastAsia="Times New Roman" w:hAnsi="Times New Roman" w:cs="Times New Roman"/>
          <w:b/>
          <w:color w:val="000000"/>
          <w:spacing w:val="21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360</w:t>
      </w:r>
      <w:r>
        <w:rPr>
          <w:rFonts w:ascii="Times New Roman" w:eastAsia="Times New Roman" w:hAnsi="Times New Roman" w:cs="Times New Roman"/>
          <w:b/>
          <w:color w:val="000000"/>
          <w:spacing w:val="2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175</w:t>
      </w:r>
      <w:r>
        <w:rPr>
          <w:rFonts w:ascii="Times New Roman" w:eastAsia="Times New Roman" w:hAnsi="Times New Roman" w:cs="Times New Roman"/>
          <w:b/>
          <w:color w:val="000000"/>
          <w:spacing w:val="23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3.15</w:t>
      </w:r>
      <w:r>
        <w:rPr>
          <w:rFonts w:ascii="Times New Roman" w:eastAsia="Times New Roman" w:hAnsi="Times New Roman" w:cs="Times New Roman"/>
          <w:b/>
          <w:color w:val="000000"/>
          <w:spacing w:val="24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</w:rPr>
        <w:t>3.440</w:t>
      </w:r>
    </w:p>
    <w:p>
      <w:pPr>
        <w:spacing w:before="421" w:after="0"/>
        <w:ind w:left="0" w:right="4195" w:firstLine="0"/>
        <w:jc w:val="both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Collapse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Rows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in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Selected</w:t>
      </w:r>
      <w:r>
        <w:rPr>
          <w:rFonts w:ascii="Times New Roman" w:eastAsia="Times New Roman" w:hAnsi="Times New Roman" w:cs="Times New Roman"/>
          <w:b/>
          <w:color w:val="000000"/>
          <w:spacing w:val="36"/>
          <w:sz w:val="29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9"/>
          <w:highlight w:val="none"/>
        </w:rPr>
        <w:t>Columns</w:t>
      </w:r>
    </w:p>
    <w:p>
      <w:pPr>
        <w:spacing w:before="298" w:after="0" w:line="239" w:lineRule="exact"/>
        <w:ind w:left="0" w:right="-20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Function</w:t>
      </w:r>
      <w:r>
        <w:rPr>
          <w:rFonts w:ascii="Times New Roman" w:eastAsia="Times New Roman" w:hAnsi="Times New Roman" w:cs="Times New Roman"/>
          <w:color w:val="000000"/>
          <w:spacing w:val="12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group_rows</w:t>
      </w:r>
      <w:r>
        <w:rPr>
          <w:rFonts w:ascii="Times New Roman" w:eastAsia="Times New Roman" w:hAnsi="Times New Roman" w:cs="Times New Roman"/>
          <w:color w:val="000000"/>
          <w:spacing w:val="12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is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great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for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showing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simple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structural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information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on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rows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but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sometimes</w:t>
      </w:r>
      <w:r>
        <w:rPr>
          <w:rFonts w:ascii="Times New Roman" w:eastAsia="Times New Roman" w:hAnsi="Times New Roman" w:cs="Times New Roman"/>
          <w:color w:val="000000"/>
          <w:spacing w:val="35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people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need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show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structural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information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with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multiple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layers.</w:t>
      </w:r>
      <w:r>
        <w:rPr>
          <w:rFonts w:ascii="Times New Roman" w:eastAsia="Times New Roman" w:hAnsi="Times New Roman" w:cs="Times New Roman"/>
          <w:color w:val="000000"/>
          <w:spacing w:val="38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When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happens,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you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may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consider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to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 xml:space="preserve">use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collapse_rows</w:t>
      </w:r>
      <w:r>
        <w:rPr>
          <w:rFonts w:ascii="Times New Roman" w:eastAsia="Times New Roman" w:hAnsi="Times New Roman" w:cs="Times New Roman"/>
          <w:color w:val="000000"/>
          <w:spacing w:val="23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instead,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which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will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put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repeating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cells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columns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into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multi-row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cells.</w:t>
      </w:r>
    </w:p>
    <w:p>
      <w:pPr>
        <w:spacing w:before="97" w:after="0"/>
        <w:ind w:left="0" w:right="2163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collapse_rows_dt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&lt;-</w:t>
      </w:r>
      <w:r>
        <w:rPr>
          <w:rFonts w:ascii="Times New Roman" w:eastAsia="Times New Roman" w:hAnsi="Times New Roman" w:cs="Times New Roman"/>
          <w:b/>
          <w:color w:val="auto"/>
          <w:spacing w:val="36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data.frame</w:t>
      </w:r>
      <w:r>
        <w:rPr>
          <w:rFonts w:ascii="Times New Roman" w:eastAsia="Times New Roman" w:hAnsi="Times New Roman" w:cs="Times New Roman"/>
          <w:color w:val="auto"/>
          <w:spacing w:val="61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C1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62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rep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"a"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b/>
          <w:color w:val="auto"/>
          <w:spacing w:val="31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rep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"b"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)),</w:t>
      </w:r>
    </w:p>
    <w:p>
      <w:pPr>
        <w:spacing w:before="0" w:after="0" w:line="239" w:lineRule="exact"/>
        <w:ind w:left="1778" w:right="1013" w:firstLine="0"/>
        <w:jc w:val="both"/>
      </w:pP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C2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2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rep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"c"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7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b/>
          <w:color w:val="auto"/>
          <w:spacing w:val="30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rep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b/>
          <w:color w:val="auto"/>
          <w:spacing w:val="297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rep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"c"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b/>
          <w:color w:val="auto"/>
          <w:spacing w:val="309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rep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"d"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)),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C3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</w:p>
    <w:p>
      <w:pPr>
        <w:spacing w:before="18" w:after="0"/>
        <w:ind w:left="1778" w:right="3104" w:firstLine="0"/>
        <w:jc w:val="both"/>
      </w:pP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C4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b/>
          <w:color w:val="214A87"/>
          <w:spacing w:val="24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sample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0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15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replace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F5903"/>
          <w:spacing w:val="0"/>
          <w:sz w:val="20"/>
          <w:highlight w:val="white"/>
        </w:rPr>
        <w:t>TRUE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))</w:t>
      </w:r>
    </w:p>
    <w:p>
      <w:pPr>
        <w:spacing w:before="18" w:after="0"/>
        <w:ind w:left="0" w:right="2936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(collapse_rows_dt,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"latex"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booktabs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align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"c"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09" w:right="5798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column_spec</w:t>
      </w:r>
      <w:r>
        <w:rPr>
          <w:rFonts w:ascii="Times New Roman" w:eastAsia="Times New Roman" w:hAnsi="Times New Roman" w:cs="Times New Roman"/>
          <w:color w:val="auto"/>
          <w:spacing w:val="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bold=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18" w:after="0"/>
        <w:ind w:left="209" w:right="5729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collapse_rows</w:t>
      </w:r>
      <w:r>
        <w:rPr>
          <w:rFonts w:ascii="Times New Roman" w:eastAsia="Times New Roman" w:hAnsi="Times New Roman" w:cs="Times New Roman"/>
          <w:color w:val="auto"/>
          <w:spacing w:val="12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columns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142" w:after="0" w:line="339" w:lineRule="exact"/>
        <w:ind w:left="120" w:right="6845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white"/>
          <w:u w:val="single"/>
        </w:rPr>
        <w:t>C1</w:t>
      </w:r>
      <w:r>
        <w:rPr>
          <w:rFonts w:ascii="Times New Roman" w:eastAsia="Times New Roman" w:hAnsi="Times New Roman" w:cs="Times New Roman"/>
          <w:color w:val="000000"/>
          <w:spacing w:val="226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C2</w:t>
      </w:r>
      <w:r>
        <w:rPr>
          <w:rFonts w:ascii="Times New Roman" w:eastAsia="Times New Roman" w:hAnsi="Times New Roman" w:cs="Times New Roman"/>
          <w:color w:val="000000"/>
          <w:spacing w:val="200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C3</w:t>
      </w:r>
      <w:r>
        <w:rPr>
          <w:rFonts w:ascii="Times New Roman" w:eastAsia="Times New Roman" w:hAnsi="Times New Roman" w:cs="Times New Roman"/>
          <w:color w:val="000000"/>
          <w:spacing w:val="200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C4 1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1 2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1 3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0 4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5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1 6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a</w:t>
      </w:r>
      <w:r>
        <w:rPr>
          <w:rFonts w:ascii="Times New Roman" w:eastAsia="Times New Roman" w:hAnsi="Times New Roman" w:cs="Times New Roman"/>
          <w:color w:val="000000"/>
          <w:spacing w:val="840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7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1 8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</w:t>
      </w:r>
      <w:r>
        <w:rPr>
          <w:rFonts w:ascii="Times New Roman" w:eastAsia="Times New Roman" w:hAnsi="Times New Roman" w:cs="Times New Roman"/>
          <w:color w:val="000000"/>
          <w:spacing w:val="33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9</w:t>
      </w:r>
      <w:r>
        <w:rPr>
          <w:rFonts w:ascii="Times New Roman" w:eastAsia="Times New Roman" w:hAnsi="Times New Roman" w:cs="Times New Roman"/>
          <w:color w:val="000000"/>
          <w:spacing w:val="33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1 10</w:t>
      </w:r>
      <w:r>
        <w:rPr>
          <w:rFonts w:ascii="Times New Roman" w:eastAsia="Times New Roman" w:hAnsi="Times New Roman" w:cs="Times New Roman"/>
          <w:color w:val="000000"/>
          <w:spacing w:val="28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1 11</w:t>
      </w:r>
      <w:r>
        <w:rPr>
          <w:rFonts w:ascii="Times New Roman" w:eastAsia="Times New Roman" w:hAnsi="Times New Roman" w:cs="Times New Roman"/>
          <w:color w:val="000000"/>
          <w:spacing w:val="28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c</w:t>
      </w:r>
    </w:p>
    <w:p>
      <w:pPr>
        <w:spacing w:before="0" w:after="0"/>
        <w:ind w:left="1144" w:right="6906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pacing w:val="28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0</w:t>
      </w:r>
    </w:p>
    <w:p>
      <w:pPr>
        <w:spacing w:before="114" w:after="0" w:line="192" w:lineRule="exact"/>
        <w:ind w:left="196" w:right="6906" w:firstLine="948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13</w:t>
      </w:r>
      <w:r>
        <w:rPr>
          <w:rFonts w:ascii="Times New Roman" w:eastAsia="Times New Roman" w:hAnsi="Times New Roman" w:cs="Times New Roman"/>
          <w:color w:val="000000"/>
          <w:spacing w:val="28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1 </w:t>
      </w:r>
      <w:r>
        <w:rPr>
          <w:rFonts w:ascii="Times New Roman" w:eastAsia="Times New Roman" w:hAnsi="Times New Roman" w:cs="Times New Roman"/>
          <w:b/>
          <w:color w:val="000000"/>
          <w:spacing w:val="0"/>
          <w:sz w:val="20"/>
          <w:highlight w:val="none"/>
        </w:rPr>
        <w:t>b</w:t>
      </w:r>
    </w:p>
    <w:p>
      <w:pPr>
        <w:spacing w:before="0" w:after="0" w:line="335" w:lineRule="exact"/>
        <w:ind w:left="705" w:right="6906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d</w:t>
      </w:r>
      <w:r>
        <w:rPr>
          <w:rFonts w:ascii="Times New Roman" w:eastAsia="Times New Roman" w:hAnsi="Times New Roman" w:cs="Times New Roman"/>
          <w:color w:val="000000"/>
          <w:spacing w:val="289"/>
          <w:sz w:val="20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>14</w:t>
      </w:r>
      <w:r>
        <w:rPr>
          <w:rFonts w:ascii="Times New Roman" w:eastAsia="Times New Roman" w:hAnsi="Times New Roman" w:cs="Times New Roman"/>
          <w:color w:val="000000"/>
          <w:spacing w:val="283"/>
          <w:sz w:val="20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  <w:u w:val="single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15</w:t>
      </w:r>
      <w:r>
        <w:rPr>
          <w:rFonts w:ascii="Times New Roman" w:eastAsia="Times New Roman" w:hAnsi="Times New Roman" w:cs="Times New Roman"/>
          <w:color w:val="000000"/>
          <w:spacing w:val="283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1</w:t>
      </w:r>
    </w:p>
    <w:p>
      <w:pPr>
        <w:spacing w:before="119" w:after="0"/>
        <w:ind w:left="0" w:right="4253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kable</w:t>
      </w:r>
      <w:r>
        <w:rPr>
          <w:rFonts w:ascii="Times New Roman" w:eastAsia="Times New Roman" w:hAnsi="Times New Roman" w:cs="Times New Roman"/>
          <w:color w:val="auto"/>
          <w:spacing w:val="8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(collapse_rows_dt,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"latex"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align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"c"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%&gt;%</w:t>
      </w:r>
    </w:p>
    <w:p>
      <w:pPr>
        <w:spacing w:before="0" w:after="0" w:line="239" w:lineRule="exact"/>
        <w:ind w:left="209" w:right="4153" w:firstLine="0"/>
        <w:jc w:val="both"/>
      </w:pP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column_spec</w:t>
      </w:r>
      <w:r>
        <w:rPr>
          <w:rFonts w:ascii="Times New Roman" w:eastAsia="Times New Roman" w:hAnsi="Times New Roman" w:cs="Times New Roman"/>
          <w:color w:val="auto"/>
          <w:spacing w:val="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bold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T,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width</w:t>
      </w:r>
      <w:r>
        <w:rPr>
          <w:rFonts w:ascii="Times New Roman" w:eastAsia="Times New Roman" w:hAnsi="Times New Roman" w:cs="Times New Roman"/>
          <w:color w:val="214A87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4A87"/>
          <w:spacing w:val="0"/>
          <w:sz w:val="20"/>
          <w:highlight w:val="white"/>
        </w:rPr>
        <w:t>=</w:t>
      </w:r>
      <w:r>
        <w:rPr>
          <w:rFonts w:ascii="Times New Roman" w:eastAsia="Times New Roman" w:hAnsi="Times New Roman" w:cs="Times New Roman"/>
          <w:color w:val="auto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F9905"/>
          <w:spacing w:val="0"/>
          <w:sz w:val="20"/>
          <w:highlight w:val="white"/>
        </w:rPr>
        <w:t>"5em"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 xml:space="preserve">%&gt;% </w:t>
      </w:r>
      <w:r>
        <w:rPr>
          <w:rFonts w:ascii="Times New Roman" w:eastAsia="Times New Roman" w:hAnsi="Times New Roman" w:cs="Times New Roman"/>
          <w:b/>
          <w:color w:val="214A87"/>
          <w:spacing w:val="0"/>
          <w:sz w:val="20"/>
          <w:highlight w:val="white"/>
        </w:rPr>
        <w:t>collapse_rows</w:t>
      </w:r>
      <w:r>
        <w:rPr>
          <w:rFonts w:ascii="Times New Roman" w:eastAsia="Times New Roman" w:hAnsi="Times New Roman" w:cs="Times New Roman"/>
          <w:color w:val="auto"/>
          <w:spacing w:val="126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(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:</w:t>
      </w:r>
      <w:r>
        <w:rPr>
          <w:rFonts w:ascii="Times New Roman" w:eastAsia="Times New Roman" w:hAnsi="Times New Roman" w:cs="Times New Roman"/>
          <w:color w:val="0000CF"/>
          <w:spacing w:val="0"/>
          <w:sz w:val="20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white"/>
        </w:rPr>
        <w:t>)</w:t>
      </w:r>
    </w:p>
    <w:p>
      <w:pPr>
        <w:spacing w:before="1866" w:after="0"/>
        <w:ind w:left="4580" w:right="3902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15</w:t>
      </w:r>
    </w:p>
    <w:p>
      <w:pPr>
        <w:sectPr>
          <w:pgSz w:w="12240" w:h="15840"/>
          <w:pgMar w:top="640" w:right="1918" w:bottom="640" w:left="1440" w:header="720" w:footer="720"/>
          <w:cols w:space="720"/>
        </w:sectPr>
      </w:pPr>
    </w:p>
    <w:p>
      <w:pPr>
        <w:spacing w:before="740" w:after="0"/>
        <w:ind w:left="0" w:right="0"/>
      </w:pPr>
      <w:r>
        <w:rPr>
          <w:rFonts w:ascii="Times New Roman" w:eastAsia="Times New Roman" w:hAnsi="Times New Roman" w:cs="Times New Roman"/>
          <w:color w:val="000000"/>
          <w:spacing w:val="0"/>
          <w:sz w:val="2"/>
          <w:highlight w:val="none"/>
        </w:rPr>
        <w:t xml:space="preserve"> </w:t>
      </w:r>
    </w:p>
    <w:tbl>
      <w:tblPr>
        <w:tblW w:w="49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491"/>
      </w:tblGrid>
      <w:tr>
        <w:tblPrEx>
          <w:tblW w:w="491" w:type="dxa"/>
          <w:tblInd w:w="12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491" w:type="dxa"/>
            <w:noWrap w:val="0"/>
            <w:tcMar>
              <w:left w:w="124" w:type="dxa"/>
              <w:right w:w="3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C3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9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2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3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4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5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6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7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8</w:t>
            </w:r>
          </w:p>
        </w:tc>
      </w:tr>
      <w:tr>
        <w:tblPrEx>
          <w:tblW w:w="491" w:type="dxa"/>
          <w:tblInd w:w="19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95" w:type="dxa"/>
              <w:right w:w="95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9</w:t>
            </w:r>
          </w:p>
        </w:tc>
      </w:tr>
      <w:tr>
        <w:tblPrEx>
          <w:tblW w:w="49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46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10</w:t>
            </w:r>
          </w:p>
        </w:tc>
      </w:tr>
      <w:tr>
        <w:tblPrEx>
          <w:tblW w:w="49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46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11</w:t>
            </w:r>
          </w:p>
        </w:tc>
      </w:tr>
      <w:tr>
        <w:tblPrEx>
          <w:tblW w:w="49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46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12</w:t>
            </w:r>
          </w:p>
        </w:tc>
      </w:tr>
      <w:tr>
        <w:tblPrEx>
          <w:tblW w:w="49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46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13</w:t>
            </w:r>
          </w:p>
        </w:tc>
      </w:tr>
      <w:tr>
        <w:tblPrEx>
          <w:tblW w:w="49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46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14</w:t>
            </w:r>
          </w:p>
        </w:tc>
      </w:tr>
      <w:tr>
        <w:tblPrEx>
          <w:tblW w:w="491" w:type="dxa"/>
          <w:tblInd w:w="146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31"/>
        </w:trPr>
        <w:tc>
          <w:tcPr>
            <w:tcW w:w="491" w:type="dxa"/>
            <w:noWrap w:val="0"/>
            <w:tcMar>
              <w:left w:w="146" w:type="dxa"/>
              <w:right w:w="46" w:type="dxa"/>
            </w:tcMar>
            <w:vAlign w:val="top"/>
          </w:tcPr>
          <w:p>
            <w:pPr>
              <w:spacing w:before="0" w:after="0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sz w:val="20"/>
                <w:highlight w:val="white"/>
              </w:rPr>
              <w:t>15</w:t>
            </w:r>
          </w:p>
        </w:tc>
      </w:tr>
    </w:tbl>
    <w:p>
      <w:pPr>
        <w:spacing w:before="9054" w:after="0"/>
        <w:ind w:left="4584" w:right="-20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sz w:val="20"/>
          <w:highlight w:val="none"/>
        </w:rPr>
        <w:t>16</w:t>
      </w:r>
    </w:p>
    <w:p/>
    <w:sectPr>
      <w:pgSz w:w="12240" w:h="15840"/>
      <w:pgMar w:top="640" w:right="6020" w:bottom="640" w:left="1436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#"/>
      <w:lvlJc w:val="left"/>
      <w:pPr>
        <w:tabs>
          <w:tab w:val="num" w:pos="241"/>
        </w:tabs>
        <w:ind w:left="241" w:hanging="204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0"/>
      <w:numFmt w:val="decimal"/>
      <w:lvlText w:val="21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90"/>
      <w:numFmt w:val="decimal"/>
      <w:lvlText w:val="3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0"/>
      <w:numFmt w:val="decimal"/>
      <w:lvlText w:val="21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90"/>
      <w:numFmt w:val="decimal"/>
      <w:lvlText w:val="3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8"/>
      <w:numFmt w:val="decimal"/>
      <w:lvlText w:val="22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85"/>
      <w:numFmt w:val="decimal"/>
      <w:lvlText w:val="3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00000008"/>
    <w:multiLevelType w:val="multilevel"/>
    <w:tmpl w:val="00000008"/>
    <w:lvl w:ilvl="0">
      <w:start w:val="4"/>
      <w:numFmt w:val="decimal"/>
      <w:lvlText w:val="21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0000009"/>
    <w:multiLevelType w:val="multilevel"/>
    <w:tmpl w:val="00000009"/>
    <w:lvl w:ilvl="0">
      <w:start w:val="8"/>
      <w:numFmt w:val="decimal"/>
      <w:lvlText w:val="3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7"/>
      <w:numFmt w:val="decimal"/>
      <w:lvlText w:val="18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multilevel"/>
    <w:tmpl w:val="0000000B"/>
    <w:lvl w:ilvl="0">
      <w:start w:val="15"/>
      <w:numFmt w:val="decimal"/>
      <w:lvlText w:val="3.%1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*"/>
      <w:lvlJc w:val="left"/>
      <w:pPr>
        <w:tabs>
          <w:tab w:val="num" w:pos="2241"/>
        </w:tabs>
        <w:ind w:left="2241" w:hanging="156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†"/>
      <w:lvlJc w:val="left"/>
      <w:pPr>
        <w:tabs>
          <w:tab w:val="num" w:pos="2234"/>
        </w:tabs>
        <w:ind w:left="2234" w:hanging="149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‡"/>
      <w:lvlJc w:val="left"/>
      <w:pPr>
        <w:tabs>
          <w:tab w:val="num" w:pos="2234"/>
        </w:tabs>
        <w:ind w:left="2234" w:hanging="149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*"/>
      <w:lvlJc w:val="left"/>
      <w:pPr>
        <w:tabs>
          <w:tab w:val="num" w:pos="2256"/>
        </w:tabs>
        <w:ind w:left="2256" w:hanging="155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†"/>
      <w:lvlJc w:val="left"/>
      <w:pPr>
        <w:tabs>
          <w:tab w:val="num" w:pos="2250"/>
        </w:tabs>
        <w:ind w:left="2250" w:hanging="149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‡"/>
      <w:lvlJc w:val="left"/>
      <w:pPr>
        <w:tabs>
          <w:tab w:val="num" w:pos="2250"/>
        </w:tabs>
        <w:ind w:left="2250" w:hanging="149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‡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†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*"/>
      <w:lvlJc w:val="left"/>
      <w:pPr>
        <w:tabs>
          <w:tab w:val="num" w:pos="149"/>
        </w:tabs>
        <w:ind w:left="149" w:hanging="149"/>
      </w:pPr>
      <w:rPr>
        <w:rFonts w:ascii="Times New Roman" w:eastAsia="Times New Roman" w:hAnsi="Times New Roman" w:cs="Times New Roman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)"/>
      <w:lvlJc w:val="left"/>
      <w:pPr>
        <w:tabs>
          <w:tab w:val="num" w:pos="1249"/>
        </w:tabs>
        <w:ind w:left="1249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)"/>
      <w:lvlJc w:val="left"/>
      <w:pPr>
        <w:tabs>
          <w:tab w:val="num" w:pos="1040"/>
        </w:tabs>
        <w:ind w:left="1040" w:firstLine="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